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88" w:rsidRDefault="001F5288" w:rsidP="006E4A5F">
      <w:pPr>
        <w:widowControl w:val="0"/>
        <w:autoSpaceDE w:val="0"/>
        <w:autoSpaceDN w:val="0"/>
        <w:adjustRightInd w:val="0"/>
        <w:rPr>
          <w:rFonts w:ascii="Helvetica" w:hAnsi="Helvetica" w:cs="Helvetica"/>
          <w:b/>
          <w:bCs/>
          <w:color w:val="535353"/>
          <w:sz w:val="20"/>
          <w:szCs w:val="28"/>
        </w:rPr>
      </w:pPr>
    </w:p>
    <w:p w:rsidR="001F5288" w:rsidRDefault="001F5288">
      <w:pPr>
        <w:rPr>
          <w:rFonts w:ascii="Helvetica" w:hAnsi="Helvetica" w:cs="Helvetica"/>
          <w:b/>
          <w:bCs/>
          <w:color w:val="535353"/>
          <w:sz w:val="20"/>
          <w:szCs w:val="28"/>
        </w:rPr>
      </w:pPr>
      <w:r>
        <w:rPr>
          <w:rFonts w:ascii="Helvetica" w:hAnsi="Helvetica" w:cs="Helvetica"/>
          <w:b/>
          <w:bCs/>
          <w:color w:val="535353"/>
          <w:sz w:val="20"/>
          <w:szCs w:val="28"/>
        </w:rPr>
        <w:br w:type="page"/>
      </w: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lastRenderedPageBreak/>
        <w:t>Why do we need change to Java again?</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Oracle Corporation has introduced a lot of new concepts in Java SE 8 to introduce the following benefits:</w:t>
      </w:r>
    </w:p>
    <w:p w:rsidR="006E4A5F" w:rsidRPr="000B3BE7" w:rsidRDefault="006E4A5F" w:rsidP="006E4A5F">
      <w:pPr>
        <w:widowControl w:val="0"/>
        <w:autoSpaceDE w:val="0"/>
        <w:autoSpaceDN w:val="0"/>
        <w:adjustRightInd w:val="0"/>
        <w:rPr>
          <w:rFonts w:ascii="Times" w:hAnsi="Times" w:cs="Times"/>
          <w:sz w:val="20"/>
          <w:szCs w:val="28"/>
        </w:rPr>
      </w:pPr>
    </w:p>
    <w:p w:rsidR="006E4A5F" w:rsidRPr="000B3BE7" w:rsidRDefault="006E4A5F" w:rsidP="006E4A5F">
      <w:pPr>
        <w:widowControl w:val="0"/>
        <w:numPr>
          <w:ilvl w:val="0"/>
          <w:numId w:val="1"/>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b/>
          <w:bCs/>
          <w:color w:val="535353"/>
          <w:sz w:val="20"/>
          <w:szCs w:val="28"/>
        </w:rPr>
        <w:t>To Utilize Current Multi-Core CPUs Efficiently</w:t>
      </w:r>
    </w:p>
    <w:p w:rsidR="006E4A5F" w:rsidRPr="000B3BE7" w:rsidRDefault="006E4A5F" w:rsidP="006E4A5F">
      <w:pPr>
        <w:widowControl w:val="0"/>
        <w:numPr>
          <w:ilvl w:val="0"/>
          <w:numId w:val="1"/>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Recently, we can observe drastic changes in Hardware. Now-a-days, all systems are using Multi-Core CPUs (2</w:t>
      </w:r>
      <w:proofErr w:type="gramStart"/>
      <w:r w:rsidRPr="000B3BE7">
        <w:rPr>
          <w:rFonts w:ascii="Helvetica" w:hAnsi="Helvetica" w:cs="Helvetica"/>
          <w:color w:val="535353"/>
          <w:sz w:val="20"/>
          <w:szCs w:val="28"/>
        </w:rPr>
        <w:t>,4,8,16</w:t>
      </w:r>
      <w:proofErr w:type="gramEnd"/>
      <w:r w:rsidRPr="000B3BE7">
        <w:rPr>
          <w:rFonts w:ascii="Helvetica" w:hAnsi="Helvetica" w:cs="Helvetica"/>
          <w:color w:val="535353"/>
          <w:sz w:val="20"/>
          <w:szCs w:val="28"/>
        </w:rPr>
        <w:t>-Core etc.) to deploy and run their Applications. We need new Programming Constructs in Java to utilize these Multi-Core Processors efficiently to develop Highly Concurrently and Highly Scalable applications.</w:t>
      </w:r>
    </w:p>
    <w:p w:rsidR="006E4A5F" w:rsidRPr="000B3BE7" w:rsidRDefault="006E4A5F" w:rsidP="006E4A5F">
      <w:pPr>
        <w:widowControl w:val="0"/>
        <w:numPr>
          <w:ilvl w:val="0"/>
          <w:numId w:val="1"/>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b/>
          <w:bCs/>
          <w:color w:val="535353"/>
          <w:sz w:val="20"/>
          <w:szCs w:val="28"/>
        </w:rPr>
        <w:t>To Utilize FP Features</w:t>
      </w:r>
    </w:p>
    <w:p w:rsidR="006E4A5F" w:rsidRPr="000B3BE7" w:rsidRDefault="006E4A5F" w:rsidP="006E4A5F">
      <w:pPr>
        <w:widowControl w:val="0"/>
        <w:numPr>
          <w:ilvl w:val="0"/>
          <w:numId w:val="1"/>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 xml:space="preserve">Oracle Corporation has introduced a lot of </w:t>
      </w:r>
      <w:proofErr w:type="gramStart"/>
      <w:r w:rsidRPr="000B3BE7">
        <w:rPr>
          <w:rFonts w:ascii="Helvetica" w:hAnsi="Helvetica" w:cs="Helvetica"/>
          <w:color w:val="535353"/>
          <w:sz w:val="20"/>
          <w:szCs w:val="28"/>
        </w:rPr>
        <w:t>FP(</w:t>
      </w:r>
      <w:proofErr w:type="gramEnd"/>
      <w:r w:rsidRPr="000B3BE7">
        <w:rPr>
          <w:rFonts w:ascii="Helvetica" w:hAnsi="Helvetica" w:cs="Helvetica"/>
          <w:color w:val="535353"/>
          <w:sz w:val="20"/>
          <w:szCs w:val="28"/>
        </w:rPr>
        <w:t>Functional Programming) concepts as part of Java SE 8 to utilize the advantages of FP.</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proofErr w:type="gramStart"/>
      <w:r w:rsidRPr="000B3BE7">
        <w:rPr>
          <w:rFonts w:ascii="Helvetica" w:hAnsi="Helvetica" w:cs="Helvetica"/>
          <w:b/>
          <w:bCs/>
          <w:color w:val="535353"/>
          <w:sz w:val="20"/>
          <w:szCs w:val="28"/>
        </w:rPr>
        <w:t>Java SE 8 New Features?</w:t>
      </w:r>
      <w:proofErr w:type="gramEnd"/>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Lambda Expressions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Functional Interfaces</w:t>
      </w:r>
    </w:p>
    <w:p w:rsidR="006E4A5F" w:rsidRPr="000B3BE7" w:rsidRDefault="008E2FF6"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hyperlink r:id="rId6" w:history="1">
        <w:r w:rsidR="006E4A5F" w:rsidRPr="000B3BE7">
          <w:rPr>
            <w:rFonts w:ascii="Helvetica" w:hAnsi="Helvetica" w:cs="Helvetica"/>
            <w:color w:val="FB0007"/>
            <w:sz w:val="20"/>
            <w:szCs w:val="28"/>
          </w:rPr>
          <w:t>Stream API</w:t>
        </w:r>
      </w:hyperlink>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Date and Time API</w:t>
      </w:r>
    </w:p>
    <w:p w:rsidR="006E4A5F" w:rsidRPr="000B3BE7" w:rsidRDefault="008E2FF6"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hyperlink r:id="rId7" w:history="1">
        <w:r w:rsidR="006E4A5F" w:rsidRPr="000B3BE7">
          <w:rPr>
            <w:rFonts w:ascii="Helvetica" w:hAnsi="Helvetica" w:cs="Helvetica"/>
            <w:color w:val="FB0007"/>
            <w:sz w:val="20"/>
            <w:szCs w:val="28"/>
          </w:rPr>
          <w:t>Interface Default Methods and Static Methods</w:t>
        </w:r>
      </w:hyperlink>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proofErr w:type="spellStart"/>
      <w:r w:rsidRPr="000B3BE7">
        <w:rPr>
          <w:rFonts w:ascii="Helvetica" w:hAnsi="Helvetica" w:cs="Helvetica"/>
          <w:color w:val="535353"/>
          <w:sz w:val="20"/>
          <w:szCs w:val="28"/>
        </w:rPr>
        <w:t>Spliterator</w:t>
      </w:r>
      <w:proofErr w:type="spellEnd"/>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Method and Constructor References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Collections API Enhancements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 xml:space="preserve">Concurrency </w:t>
      </w:r>
      <w:proofErr w:type="spellStart"/>
      <w:r w:rsidRPr="000B3BE7">
        <w:rPr>
          <w:rFonts w:ascii="Helvetica" w:hAnsi="Helvetica" w:cs="Helvetica"/>
          <w:color w:val="535353"/>
          <w:sz w:val="20"/>
          <w:szCs w:val="28"/>
        </w:rPr>
        <w:t>Utils</w:t>
      </w:r>
      <w:proofErr w:type="spellEnd"/>
      <w:r w:rsidRPr="000B3BE7">
        <w:rPr>
          <w:rFonts w:ascii="Helvetica" w:hAnsi="Helvetica" w:cs="Helvetica"/>
          <w:color w:val="535353"/>
          <w:sz w:val="20"/>
          <w:szCs w:val="28"/>
        </w:rPr>
        <w:t xml:space="preserve"> Enhancements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Fork/Join Framework Enhancements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Internal Iteration</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Parallel Array and Parallel Collection Operations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Optional</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Type Annotations and Repeatable Annotations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Method Parameter Reflection</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Base64 Encoding and Decoding</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IO and NIO2 Enhancements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proofErr w:type="spellStart"/>
      <w:r w:rsidRPr="000B3BE7">
        <w:rPr>
          <w:rFonts w:ascii="Helvetica" w:hAnsi="Helvetica" w:cs="Helvetica"/>
          <w:color w:val="535353"/>
          <w:sz w:val="20"/>
          <w:szCs w:val="28"/>
        </w:rPr>
        <w:t>Nashorn</w:t>
      </w:r>
      <w:proofErr w:type="spellEnd"/>
      <w:r w:rsidRPr="000B3BE7">
        <w:rPr>
          <w:rFonts w:ascii="Helvetica" w:hAnsi="Helvetica" w:cs="Helvetica"/>
          <w:color w:val="535353"/>
          <w:sz w:val="20"/>
          <w:szCs w:val="28"/>
        </w:rPr>
        <w:t xml:space="preserve"> JavaScript Engine</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proofErr w:type="spellStart"/>
      <w:r w:rsidRPr="000B3BE7">
        <w:rPr>
          <w:rFonts w:ascii="Helvetica" w:hAnsi="Helvetica" w:cs="Helvetica"/>
          <w:color w:val="535353"/>
          <w:sz w:val="20"/>
          <w:szCs w:val="28"/>
        </w:rPr>
        <w:t>javac</w:t>
      </w:r>
      <w:proofErr w:type="spellEnd"/>
      <w:r w:rsidRPr="000B3BE7">
        <w:rPr>
          <w:rFonts w:ascii="Helvetica" w:hAnsi="Helvetica" w:cs="Helvetica"/>
          <w:color w:val="535353"/>
          <w:sz w:val="20"/>
          <w:szCs w:val="28"/>
        </w:rPr>
        <w:t xml:space="preserve"> Enhancements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JVM Changes</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Java 8 Compact Profiles: compact1,compact2,compact3</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JDBC 4.2</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JAXP 1.6</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Java DB 10.10</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Networking</w:t>
      </w:r>
    </w:p>
    <w:p w:rsidR="006E4A5F" w:rsidRPr="000B3BE7" w:rsidRDefault="006E4A5F" w:rsidP="006E4A5F">
      <w:pPr>
        <w:widowControl w:val="0"/>
        <w:numPr>
          <w:ilvl w:val="0"/>
          <w:numId w:val="2"/>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Security Changes</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proofErr w:type="gramStart"/>
      <w:r w:rsidRPr="000B3BE7">
        <w:rPr>
          <w:rFonts w:ascii="Helvetica" w:hAnsi="Helvetica" w:cs="Helvetica"/>
          <w:b/>
          <w:bCs/>
          <w:color w:val="535353"/>
          <w:sz w:val="20"/>
          <w:szCs w:val="28"/>
        </w:rPr>
        <w:t>Advantages of Java SE 8 New Features?</w:t>
      </w:r>
      <w:proofErr w:type="gramEnd"/>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We can get the following benefits from Java SE 8 New Features:</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jc w:val="center"/>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Times" w:hAnsi="Times" w:cs="Times"/>
          <w:sz w:val="20"/>
          <w:szCs w:val="28"/>
        </w:rPr>
      </w:pP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More Concise and Readable code</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More Reusable code</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More Testable and Maintainable Code</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Highly Concurrent and Highly Scalable Code</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Write Parallel Code</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Write Database Like Operations</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Better Performance Applications</w:t>
      </w:r>
    </w:p>
    <w:p w:rsidR="006E4A5F" w:rsidRPr="000B3BE7" w:rsidRDefault="006E4A5F" w:rsidP="006E4A5F">
      <w:pPr>
        <w:widowControl w:val="0"/>
        <w:numPr>
          <w:ilvl w:val="0"/>
          <w:numId w:val="3"/>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More Productive code</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What is Lambda Expression?</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Lambda Expression is an anonymous </w:t>
      </w:r>
      <w:r w:rsidR="00346F24" w:rsidRPr="000B3BE7">
        <w:rPr>
          <w:rFonts w:ascii="Helvetica" w:hAnsi="Helvetica" w:cs="Helvetica"/>
          <w:color w:val="535353"/>
          <w:sz w:val="20"/>
          <w:szCs w:val="28"/>
        </w:rPr>
        <w:t>function, which</w:t>
      </w:r>
      <w:r w:rsidRPr="000B3BE7">
        <w:rPr>
          <w:rFonts w:ascii="Helvetica" w:hAnsi="Helvetica" w:cs="Helvetica"/>
          <w:color w:val="535353"/>
          <w:sz w:val="20"/>
          <w:szCs w:val="28"/>
        </w:rPr>
        <w:t xml:space="preserve"> accepts a set of input parameters and returns results.</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lastRenderedPageBreak/>
        <w:t>Lambda Expression is a block of code without any name, with or without parameters and with or without results. This block of code is executed on demand.</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What are the three parts of a Lambda Expression? What is the type of Lambda Expression?</w:t>
      </w:r>
    </w:p>
    <w:p w:rsidR="006E4A5F" w:rsidRPr="0023191E"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A Lambda Expression contains 3 parts:</w:t>
      </w:r>
    </w:p>
    <w:p w:rsidR="00412979" w:rsidRDefault="006E4A5F" w:rsidP="00412979">
      <w:pPr>
        <w:widowControl w:val="0"/>
        <w:numPr>
          <w:ilvl w:val="3"/>
          <w:numId w:val="5"/>
        </w:numPr>
        <w:tabs>
          <w:tab w:val="left" w:pos="220"/>
          <w:tab w:val="left" w:pos="720"/>
        </w:tabs>
        <w:autoSpaceDE w:val="0"/>
        <w:autoSpaceDN w:val="0"/>
        <w:adjustRightInd w:val="0"/>
        <w:ind w:left="720" w:hanging="720"/>
        <w:rPr>
          <w:rFonts w:ascii="Helvetica" w:hAnsi="Helvetica" w:cs="Helvetica"/>
          <w:color w:val="535353"/>
          <w:sz w:val="20"/>
          <w:szCs w:val="28"/>
        </w:rPr>
      </w:pPr>
      <w:r w:rsidRPr="00412979">
        <w:rPr>
          <w:rFonts w:ascii="Helvetica" w:hAnsi="Helvetica" w:cs="Helvetica"/>
          <w:color w:val="535353"/>
          <w:sz w:val="20"/>
          <w:szCs w:val="28"/>
        </w:rPr>
        <w:t>Parameter List</w:t>
      </w:r>
    </w:p>
    <w:p w:rsidR="006E4A5F" w:rsidRPr="00412979" w:rsidRDefault="00412979" w:rsidP="00412979">
      <w:pPr>
        <w:widowControl w:val="0"/>
        <w:numPr>
          <w:ilvl w:val="8"/>
          <w:numId w:val="5"/>
        </w:numPr>
        <w:tabs>
          <w:tab w:val="left" w:pos="220"/>
          <w:tab w:val="left" w:pos="720"/>
        </w:tabs>
        <w:autoSpaceDE w:val="0"/>
        <w:autoSpaceDN w:val="0"/>
        <w:adjustRightInd w:val="0"/>
        <w:ind w:left="720" w:hanging="720"/>
        <w:rPr>
          <w:rFonts w:ascii="Helvetica" w:hAnsi="Helvetica" w:cs="Helvetica"/>
          <w:color w:val="535353"/>
          <w:sz w:val="20"/>
          <w:szCs w:val="28"/>
        </w:rPr>
      </w:pPr>
      <w:r>
        <w:rPr>
          <w:rFonts w:ascii="Helvetica" w:hAnsi="Helvetica" w:cs="Helvetica"/>
          <w:color w:val="535353"/>
          <w:sz w:val="20"/>
          <w:szCs w:val="28"/>
        </w:rPr>
        <w:tab/>
      </w:r>
      <w:r w:rsidR="006E4A5F" w:rsidRPr="00412979">
        <w:rPr>
          <w:rFonts w:ascii="Helvetica" w:hAnsi="Helvetica" w:cs="Helvetica"/>
          <w:color w:val="535353"/>
          <w:sz w:val="20"/>
          <w:szCs w:val="28"/>
        </w:rPr>
        <w:t>A Lambda Expression can contain zero or one or more parameters. It is optional.</w:t>
      </w:r>
    </w:p>
    <w:p w:rsidR="00106623" w:rsidRDefault="006E4A5F" w:rsidP="006E4A5F">
      <w:pPr>
        <w:widowControl w:val="0"/>
        <w:numPr>
          <w:ilvl w:val="0"/>
          <w:numId w:val="5"/>
        </w:numPr>
        <w:tabs>
          <w:tab w:val="left" w:pos="220"/>
          <w:tab w:val="left" w:pos="720"/>
        </w:tabs>
        <w:autoSpaceDE w:val="0"/>
        <w:autoSpaceDN w:val="0"/>
        <w:adjustRightInd w:val="0"/>
        <w:ind w:hanging="720"/>
        <w:rPr>
          <w:rFonts w:ascii="Helvetica" w:hAnsi="Helvetica" w:cs="Helvetica"/>
          <w:color w:val="535353"/>
          <w:sz w:val="20"/>
          <w:szCs w:val="28"/>
        </w:rPr>
      </w:pPr>
      <w:r w:rsidRPr="00106623">
        <w:rPr>
          <w:rFonts w:ascii="Helvetica" w:hAnsi="Helvetica" w:cs="Helvetica"/>
          <w:color w:val="535353"/>
          <w:sz w:val="20"/>
          <w:szCs w:val="28"/>
        </w:rPr>
        <w:t>Lambda Arrow Operator</w:t>
      </w:r>
    </w:p>
    <w:p w:rsidR="006E4A5F" w:rsidRPr="00106623" w:rsidRDefault="00106623" w:rsidP="00106623">
      <w:pPr>
        <w:widowControl w:val="0"/>
        <w:numPr>
          <w:ilvl w:val="4"/>
          <w:numId w:val="5"/>
        </w:numPr>
        <w:tabs>
          <w:tab w:val="left" w:pos="220"/>
          <w:tab w:val="left" w:pos="720"/>
        </w:tabs>
        <w:autoSpaceDE w:val="0"/>
        <w:autoSpaceDN w:val="0"/>
        <w:adjustRightInd w:val="0"/>
        <w:ind w:left="720" w:hanging="720"/>
        <w:rPr>
          <w:rFonts w:ascii="Helvetica" w:hAnsi="Helvetica" w:cs="Helvetica"/>
          <w:color w:val="535353"/>
          <w:sz w:val="20"/>
          <w:szCs w:val="28"/>
        </w:rPr>
      </w:pPr>
      <w:r>
        <w:rPr>
          <w:rFonts w:ascii="Helvetica" w:hAnsi="Helvetica" w:cs="Helvetica"/>
          <w:color w:val="535353"/>
          <w:sz w:val="20"/>
          <w:szCs w:val="28"/>
        </w:rPr>
        <w:tab/>
      </w:r>
      <w:bookmarkStart w:id="0" w:name="_GoBack"/>
      <w:bookmarkEnd w:id="0"/>
      <w:r w:rsidR="006E4A5F" w:rsidRPr="00106623">
        <w:rPr>
          <w:rFonts w:ascii="Helvetica" w:hAnsi="Helvetica" w:cs="Helvetica"/>
          <w:color w:val="535353"/>
          <w:sz w:val="20"/>
          <w:szCs w:val="28"/>
        </w:rPr>
        <w:t>“-&gt;” is known as Lambda Arrow operator. It separates parameters list and body.</w:t>
      </w:r>
    </w:p>
    <w:p w:rsidR="006E4A5F" w:rsidRPr="000B3BE7" w:rsidRDefault="006E4A5F" w:rsidP="006E4A5F">
      <w:pPr>
        <w:widowControl w:val="0"/>
        <w:numPr>
          <w:ilvl w:val="0"/>
          <w:numId w:val="5"/>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Lambda Expression Body</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The type of “Journal Dev” is </w:t>
      </w:r>
      <w:proofErr w:type="spellStart"/>
      <w:r w:rsidRPr="000B3BE7">
        <w:rPr>
          <w:rFonts w:ascii="Helvetica" w:hAnsi="Helvetica" w:cs="Helvetica"/>
          <w:color w:val="535353"/>
          <w:sz w:val="20"/>
          <w:szCs w:val="28"/>
        </w:rPr>
        <w:t>java.lang.String</w:t>
      </w:r>
      <w:proofErr w:type="spellEnd"/>
      <w:r w:rsidRPr="000B3BE7">
        <w:rPr>
          <w:rFonts w:ascii="Helvetica" w:hAnsi="Helvetica" w:cs="Helvetica"/>
          <w:color w:val="535353"/>
          <w:sz w:val="20"/>
          <w:szCs w:val="28"/>
        </w:rPr>
        <w:t>. The type of “true” is Boolean. In the same way, what is the type of a Lambda Expression?</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The Type of a Lambda Expression is a </w:t>
      </w:r>
      <w:hyperlink r:id="rId8" w:history="1">
        <w:r w:rsidRPr="000B3BE7">
          <w:rPr>
            <w:rFonts w:ascii="Helvetica" w:hAnsi="Helvetica" w:cs="Helvetica"/>
            <w:color w:val="FB0007"/>
            <w:sz w:val="20"/>
            <w:szCs w:val="28"/>
          </w:rPr>
          <w:t>Functional Interface</w:t>
        </w:r>
      </w:hyperlink>
      <w:r w:rsidRPr="000B3BE7">
        <w:rPr>
          <w:rFonts w:ascii="Helvetica" w:hAnsi="Helvetica" w:cs="Helvetica"/>
          <w:color w:val="535353"/>
          <w:sz w:val="20"/>
          <w:szCs w:val="28"/>
        </w:rPr>
        <w:t>.</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Example</w:t>
      </w:r>
      <w:proofErr w:type="gramStart"/>
      <w:r w:rsidRPr="000B3BE7">
        <w:rPr>
          <w:rFonts w:ascii="Helvetica" w:hAnsi="Helvetica" w:cs="Helvetica"/>
          <w:color w:val="535353"/>
          <w:sz w:val="20"/>
          <w:szCs w:val="28"/>
        </w:rPr>
        <w:t>:-</w:t>
      </w:r>
      <w:proofErr w:type="gramEnd"/>
      <w:r w:rsidRPr="000B3BE7">
        <w:rPr>
          <w:rFonts w:ascii="Helvetica" w:hAnsi="Helvetica" w:cs="Helvetica"/>
          <w:color w:val="535353"/>
          <w:sz w:val="20"/>
          <w:szCs w:val="28"/>
        </w:rPr>
        <w:t xml:space="preserve"> What is the type of the following Lambda Expression?</w:t>
      </w:r>
    </w:p>
    <w:p w:rsidR="006E4A5F" w:rsidRPr="000B3BE7" w:rsidRDefault="006E4A5F" w:rsidP="006E4A5F">
      <w:pPr>
        <w:widowControl w:val="0"/>
        <w:autoSpaceDE w:val="0"/>
        <w:autoSpaceDN w:val="0"/>
        <w:adjustRightInd w:val="0"/>
        <w:rPr>
          <w:rFonts w:ascii="Courier" w:hAnsi="Courier" w:cs="Courier"/>
          <w:color w:val="535353"/>
          <w:sz w:val="20"/>
          <w:szCs w:val="28"/>
        </w:rPr>
      </w:pPr>
      <w:proofErr w:type="gramStart"/>
      <w:r w:rsidRPr="000B3BE7">
        <w:rPr>
          <w:rFonts w:ascii="Courier" w:hAnsi="Courier" w:cs="Courier"/>
          <w:color w:val="535502"/>
          <w:sz w:val="20"/>
          <w:szCs w:val="28"/>
        </w:rPr>
        <w:t>()-</w:t>
      </w:r>
      <w:proofErr w:type="gramEnd"/>
      <w:r w:rsidRPr="000B3BE7">
        <w:rPr>
          <w:rFonts w:ascii="Courier" w:hAnsi="Courier" w:cs="Courier"/>
          <w:color w:val="535502"/>
          <w:sz w:val="20"/>
          <w:szCs w:val="28"/>
        </w:rPr>
        <w:t>&gt;</w:t>
      </w:r>
      <w:proofErr w:type="spellStart"/>
      <w:r w:rsidRPr="000B3BE7">
        <w:rPr>
          <w:rFonts w:ascii="Courier" w:hAnsi="Courier" w:cs="Courier"/>
          <w:color w:val="520053"/>
          <w:sz w:val="20"/>
          <w:szCs w:val="28"/>
        </w:rPr>
        <w:t>System</w:t>
      </w:r>
      <w:r w:rsidRPr="000B3BE7">
        <w:rPr>
          <w:rFonts w:ascii="Courier" w:hAnsi="Courier" w:cs="Courier"/>
          <w:color w:val="535502"/>
          <w:sz w:val="20"/>
          <w:szCs w:val="28"/>
        </w:rPr>
        <w:t>.</w:t>
      </w:r>
      <w:r w:rsidRPr="000B3BE7">
        <w:rPr>
          <w:rFonts w:ascii="Courier" w:hAnsi="Courier" w:cs="Courier"/>
          <w:color w:val="000075"/>
          <w:sz w:val="20"/>
          <w:szCs w:val="28"/>
        </w:rPr>
        <w:t>out</w:t>
      </w:r>
      <w:r w:rsidRPr="000B3BE7">
        <w:rPr>
          <w:rFonts w:ascii="Courier" w:hAnsi="Courier" w:cs="Courier"/>
          <w:color w:val="535502"/>
          <w:sz w:val="20"/>
          <w:szCs w:val="28"/>
        </w:rPr>
        <w:t>.</w:t>
      </w:r>
      <w:r w:rsidRPr="000B3BE7">
        <w:rPr>
          <w:rFonts w:ascii="Courier" w:hAnsi="Courier" w:cs="Courier"/>
          <w:color w:val="535353"/>
          <w:sz w:val="20"/>
          <w:szCs w:val="28"/>
        </w:rPr>
        <w:t>println</w:t>
      </w:r>
      <w:proofErr w:type="spellEnd"/>
      <w:r w:rsidRPr="000B3BE7">
        <w:rPr>
          <w:rFonts w:ascii="Courier" w:hAnsi="Courier" w:cs="Courier"/>
          <w:color w:val="535502"/>
          <w:sz w:val="20"/>
          <w:szCs w:val="28"/>
        </w:rPr>
        <w:t>(</w:t>
      </w:r>
      <w:r w:rsidRPr="000B3BE7">
        <w:rPr>
          <w:rFonts w:ascii="Courier" w:hAnsi="Courier" w:cs="Courier"/>
          <w:color w:val="107902"/>
          <w:sz w:val="20"/>
          <w:szCs w:val="28"/>
        </w:rPr>
        <w:t>"Hello World"</w:t>
      </w:r>
      <w:r w:rsidRPr="000B3BE7">
        <w:rPr>
          <w:rFonts w:ascii="Courier" w:hAnsi="Courier" w:cs="Courier"/>
          <w:color w:val="535502"/>
          <w:sz w:val="20"/>
          <w:szCs w:val="28"/>
        </w:rPr>
        <w:t>);</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This Lambda Expression does not have parameters and does return any results. So </w:t>
      </w:r>
      <w:proofErr w:type="gramStart"/>
      <w:r w:rsidRPr="000B3BE7">
        <w:rPr>
          <w:rFonts w:ascii="Helvetica" w:hAnsi="Helvetica" w:cs="Helvetica"/>
          <w:color w:val="535353"/>
          <w:sz w:val="20"/>
          <w:szCs w:val="28"/>
        </w:rPr>
        <w:t>it’s</w:t>
      </w:r>
      <w:proofErr w:type="gramEnd"/>
      <w:r w:rsidRPr="000B3BE7">
        <w:rPr>
          <w:rFonts w:ascii="Helvetica" w:hAnsi="Helvetica" w:cs="Helvetica"/>
          <w:color w:val="535353"/>
          <w:sz w:val="20"/>
          <w:szCs w:val="28"/>
        </w:rPr>
        <w:t xml:space="preserve"> type is “</w:t>
      </w:r>
      <w:proofErr w:type="spellStart"/>
      <w:r w:rsidRPr="000B3BE7">
        <w:rPr>
          <w:rFonts w:ascii="Helvetica" w:hAnsi="Helvetica" w:cs="Helvetica"/>
          <w:color w:val="535353"/>
          <w:sz w:val="20"/>
          <w:szCs w:val="28"/>
        </w:rPr>
        <w:t>java.lang.Runnable</w:t>
      </w:r>
      <w:proofErr w:type="spellEnd"/>
      <w:r w:rsidRPr="000B3BE7">
        <w:rPr>
          <w:rFonts w:ascii="Helvetica" w:hAnsi="Helvetica" w:cs="Helvetica"/>
          <w:color w:val="535353"/>
          <w:sz w:val="20"/>
          <w:szCs w:val="28"/>
        </w:rPr>
        <w:t>” Functional Interface.</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What is a Functional Interface? What is SAM Interface?</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A Functional Interface is an interface, which contains one and only one abstract method. Functional Interface is also </w:t>
      </w:r>
      <w:proofErr w:type="spellStart"/>
      <w:proofErr w:type="gramStart"/>
      <w:r w:rsidRPr="000B3BE7">
        <w:rPr>
          <w:rFonts w:ascii="Helvetica" w:hAnsi="Helvetica" w:cs="Helvetica"/>
          <w:color w:val="535353"/>
          <w:sz w:val="20"/>
          <w:szCs w:val="28"/>
        </w:rPr>
        <w:t>know</w:t>
      </w:r>
      <w:proofErr w:type="spellEnd"/>
      <w:proofErr w:type="gramEnd"/>
      <w:r w:rsidRPr="000B3BE7">
        <w:rPr>
          <w:rFonts w:ascii="Helvetica" w:hAnsi="Helvetica" w:cs="Helvetica"/>
          <w:color w:val="535353"/>
          <w:sz w:val="20"/>
          <w:szCs w:val="28"/>
        </w:rPr>
        <w:t xml:space="preserve"> as SAM Interface because it contains only one abstract method.</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SAM Interface stands for Single Abstract Method Interface. Java SE 8 API has defined many Functional Interfaces.</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 xml:space="preserve">Is </w:t>
      </w:r>
      <w:proofErr w:type="spellStart"/>
      <w:r w:rsidRPr="000B3BE7">
        <w:rPr>
          <w:rFonts w:ascii="Helvetica" w:hAnsi="Helvetica" w:cs="Helvetica"/>
          <w:b/>
          <w:bCs/>
          <w:color w:val="535353"/>
          <w:sz w:val="20"/>
          <w:szCs w:val="28"/>
        </w:rPr>
        <w:t>is</w:t>
      </w:r>
      <w:proofErr w:type="spellEnd"/>
      <w:r w:rsidRPr="000B3BE7">
        <w:rPr>
          <w:rFonts w:ascii="Helvetica" w:hAnsi="Helvetica" w:cs="Helvetica"/>
          <w:b/>
          <w:bCs/>
          <w:color w:val="535353"/>
          <w:sz w:val="20"/>
          <w:szCs w:val="28"/>
        </w:rPr>
        <w:t xml:space="preserve"> possible to define our own Functional Interface? What is @</w:t>
      </w:r>
      <w:proofErr w:type="spellStart"/>
      <w:r w:rsidRPr="000B3BE7">
        <w:rPr>
          <w:rFonts w:ascii="Helvetica" w:hAnsi="Helvetica" w:cs="Helvetica"/>
          <w:b/>
          <w:bCs/>
          <w:color w:val="535353"/>
          <w:sz w:val="20"/>
          <w:szCs w:val="28"/>
        </w:rPr>
        <w:t>FunctionalInterface</w:t>
      </w:r>
      <w:proofErr w:type="spellEnd"/>
      <w:r w:rsidRPr="000B3BE7">
        <w:rPr>
          <w:rFonts w:ascii="Helvetica" w:hAnsi="Helvetica" w:cs="Helvetica"/>
          <w:b/>
          <w:bCs/>
          <w:color w:val="535353"/>
          <w:sz w:val="20"/>
          <w:szCs w:val="28"/>
        </w:rPr>
        <w:t>? What are the rules to define a Functional Interface?</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Yes, it is possible to define our own Functional Interfaces. We use Java SE 8’s @</w:t>
      </w:r>
      <w:proofErr w:type="spellStart"/>
      <w:r w:rsidRPr="000B3BE7">
        <w:rPr>
          <w:rFonts w:ascii="Helvetica" w:hAnsi="Helvetica" w:cs="Helvetica"/>
          <w:color w:val="535353"/>
          <w:sz w:val="20"/>
          <w:szCs w:val="28"/>
        </w:rPr>
        <w:t>FunctionalInterface</w:t>
      </w:r>
      <w:proofErr w:type="spellEnd"/>
      <w:r w:rsidRPr="000B3BE7">
        <w:rPr>
          <w:rFonts w:ascii="Helvetica" w:hAnsi="Helvetica" w:cs="Helvetica"/>
          <w:color w:val="535353"/>
          <w:sz w:val="20"/>
          <w:szCs w:val="28"/>
        </w:rPr>
        <w:t xml:space="preserve"> annotation to mark an interface as Functional Interface.</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We need to follow these rules to define a Functional Interface:</w:t>
      </w:r>
    </w:p>
    <w:p w:rsidR="006E4A5F" w:rsidRPr="000B3BE7" w:rsidRDefault="006E4A5F" w:rsidP="006E4A5F">
      <w:pPr>
        <w:widowControl w:val="0"/>
        <w:numPr>
          <w:ilvl w:val="0"/>
          <w:numId w:val="6"/>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Define an interface with one and only one abstract method.</w:t>
      </w:r>
    </w:p>
    <w:p w:rsidR="006E4A5F" w:rsidRPr="000B3BE7" w:rsidRDefault="006E4A5F" w:rsidP="006E4A5F">
      <w:pPr>
        <w:widowControl w:val="0"/>
        <w:numPr>
          <w:ilvl w:val="0"/>
          <w:numId w:val="6"/>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We cannot define more than one abstract method.</w:t>
      </w:r>
    </w:p>
    <w:p w:rsidR="006E4A5F" w:rsidRPr="000B3BE7" w:rsidRDefault="006E4A5F" w:rsidP="006E4A5F">
      <w:pPr>
        <w:widowControl w:val="0"/>
        <w:numPr>
          <w:ilvl w:val="0"/>
          <w:numId w:val="6"/>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Use @</w:t>
      </w:r>
      <w:proofErr w:type="spellStart"/>
      <w:r w:rsidRPr="000B3BE7">
        <w:rPr>
          <w:rFonts w:ascii="Helvetica" w:hAnsi="Helvetica" w:cs="Helvetica"/>
          <w:color w:val="535353"/>
          <w:sz w:val="20"/>
          <w:szCs w:val="28"/>
        </w:rPr>
        <w:t>FunctionalInterface</w:t>
      </w:r>
      <w:proofErr w:type="spellEnd"/>
      <w:r w:rsidRPr="000B3BE7">
        <w:rPr>
          <w:rFonts w:ascii="Helvetica" w:hAnsi="Helvetica" w:cs="Helvetica"/>
          <w:color w:val="535353"/>
          <w:sz w:val="20"/>
          <w:szCs w:val="28"/>
        </w:rPr>
        <w:t xml:space="preserve"> annotation in interface definition.</w:t>
      </w:r>
    </w:p>
    <w:p w:rsidR="006E4A5F" w:rsidRPr="000B3BE7" w:rsidRDefault="006E4A5F" w:rsidP="006E4A5F">
      <w:pPr>
        <w:widowControl w:val="0"/>
        <w:numPr>
          <w:ilvl w:val="0"/>
          <w:numId w:val="6"/>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We can define any number of other methods like Default methods, Static methods.</w:t>
      </w:r>
    </w:p>
    <w:p w:rsidR="006E4A5F" w:rsidRPr="000B3BE7" w:rsidRDefault="006E4A5F" w:rsidP="006E4A5F">
      <w:pPr>
        <w:widowControl w:val="0"/>
        <w:numPr>
          <w:ilvl w:val="0"/>
          <w:numId w:val="6"/>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 xml:space="preserve">If we override </w:t>
      </w:r>
      <w:proofErr w:type="spellStart"/>
      <w:r w:rsidRPr="000B3BE7">
        <w:rPr>
          <w:rFonts w:ascii="Helvetica" w:hAnsi="Helvetica" w:cs="Helvetica"/>
          <w:color w:val="535353"/>
          <w:sz w:val="20"/>
          <w:szCs w:val="28"/>
        </w:rPr>
        <w:t>java.lang.Object</w:t>
      </w:r>
      <w:proofErr w:type="spellEnd"/>
      <w:r w:rsidRPr="000B3BE7">
        <w:rPr>
          <w:rFonts w:ascii="Helvetica" w:hAnsi="Helvetica" w:cs="Helvetica"/>
          <w:color w:val="535353"/>
          <w:sz w:val="20"/>
          <w:szCs w:val="28"/>
        </w:rPr>
        <w:t xml:space="preserve"> class’s method as an abstract method, which does not count as an abstract method.</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Is @</w:t>
      </w:r>
      <w:proofErr w:type="spellStart"/>
      <w:r w:rsidRPr="000B3BE7">
        <w:rPr>
          <w:rFonts w:ascii="Helvetica" w:hAnsi="Helvetica" w:cs="Helvetica"/>
          <w:b/>
          <w:bCs/>
          <w:color w:val="535353"/>
          <w:sz w:val="20"/>
          <w:szCs w:val="28"/>
        </w:rPr>
        <w:t>FunctionalInterface</w:t>
      </w:r>
      <w:proofErr w:type="spellEnd"/>
      <w:r w:rsidRPr="000B3BE7">
        <w:rPr>
          <w:rFonts w:ascii="Helvetica" w:hAnsi="Helvetica" w:cs="Helvetica"/>
          <w:b/>
          <w:bCs/>
          <w:color w:val="535353"/>
          <w:sz w:val="20"/>
          <w:szCs w:val="28"/>
        </w:rPr>
        <w:t xml:space="preserve"> annotation mandatory to define a Functional Interface? What is the use of @</w:t>
      </w:r>
      <w:proofErr w:type="spellStart"/>
      <w:r w:rsidRPr="000B3BE7">
        <w:rPr>
          <w:rFonts w:ascii="Helvetica" w:hAnsi="Helvetica" w:cs="Helvetica"/>
          <w:b/>
          <w:bCs/>
          <w:color w:val="535353"/>
          <w:sz w:val="20"/>
          <w:szCs w:val="28"/>
        </w:rPr>
        <w:t>FunctionalInterface</w:t>
      </w:r>
      <w:proofErr w:type="spellEnd"/>
      <w:r w:rsidRPr="000B3BE7">
        <w:rPr>
          <w:rFonts w:ascii="Helvetica" w:hAnsi="Helvetica" w:cs="Helvetica"/>
          <w:b/>
          <w:bCs/>
          <w:color w:val="535353"/>
          <w:sz w:val="20"/>
          <w:szCs w:val="28"/>
        </w:rPr>
        <w:t xml:space="preserve"> annotation? Why do we need Functional Interfaces in Java?</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It is not mandatory to define a Functional Interface with @</w:t>
      </w:r>
      <w:proofErr w:type="spellStart"/>
      <w:r w:rsidRPr="000B3BE7">
        <w:rPr>
          <w:rFonts w:ascii="Helvetica" w:hAnsi="Helvetica" w:cs="Helvetica"/>
          <w:color w:val="535353"/>
          <w:sz w:val="20"/>
          <w:szCs w:val="28"/>
        </w:rPr>
        <w:t>FunctionalInterface</w:t>
      </w:r>
      <w:proofErr w:type="spellEnd"/>
      <w:r w:rsidRPr="000B3BE7">
        <w:rPr>
          <w:rFonts w:ascii="Helvetica" w:hAnsi="Helvetica" w:cs="Helvetica"/>
          <w:color w:val="535353"/>
          <w:sz w:val="20"/>
          <w:szCs w:val="28"/>
        </w:rPr>
        <w:t xml:space="preserve"> annotation. If we don’t want, </w:t>
      </w:r>
      <w:proofErr w:type="gramStart"/>
      <w:r w:rsidRPr="000B3BE7">
        <w:rPr>
          <w:rFonts w:ascii="Helvetica" w:hAnsi="Helvetica" w:cs="Helvetica"/>
          <w:color w:val="535353"/>
          <w:sz w:val="20"/>
          <w:szCs w:val="28"/>
        </w:rPr>
        <w:t>We</w:t>
      </w:r>
      <w:proofErr w:type="gramEnd"/>
      <w:r w:rsidRPr="000B3BE7">
        <w:rPr>
          <w:rFonts w:ascii="Helvetica" w:hAnsi="Helvetica" w:cs="Helvetica"/>
          <w:color w:val="535353"/>
          <w:sz w:val="20"/>
          <w:szCs w:val="28"/>
        </w:rPr>
        <w:t xml:space="preserve"> can omit this annotation. However, if we use it in Functional Interface definition, Java Compiler forces to use one and only one abstract method inside that interface.</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Why do we need Functional Interfaces? The type of a Java SE 8’s Lambda Expression is a Functional Interface. </w:t>
      </w:r>
      <w:proofErr w:type="spellStart"/>
      <w:r w:rsidRPr="000B3BE7">
        <w:rPr>
          <w:rFonts w:ascii="Helvetica" w:hAnsi="Helvetica" w:cs="Helvetica"/>
          <w:color w:val="535353"/>
          <w:sz w:val="20"/>
          <w:szCs w:val="28"/>
        </w:rPr>
        <w:t>Whereever</w:t>
      </w:r>
      <w:proofErr w:type="spellEnd"/>
      <w:r w:rsidRPr="000B3BE7">
        <w:rPr>
          <w:rFonts w:ascii="Helvetica" w:hAnsi="Helvetica" w:cs="Helvetica"/>
          <w:color w:val="535353"/>
          <w:sz w:val="20"/>
          <w:szCs w:val="28"/>
        </w:rPr>
        <w:t xml:space="preserve"> we use Lambda Expressions that means we are using Functional Interfaces.</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When do we go for Java 8 Stream API? Why do we need to use Java 8 Stream API in our projects?</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When our Java project wants to perform the following operations, it’s better to use </w:t>
      </w:r>
      <w:hyperlink r:id="rId9" w:history="1">
        <w:r w:rsidRPr="000B3BE7">
          <w:rPr>
            <w:rFonts w:ascii="Helvetica" w:hAnsi="Helvetica" w:cs="Helvetica"/>
            <w:color w:val="FB0007"/>
            <w:sz w:val="20"/>
            <w:szCs w:val="28"/>
          </w:rPr>
          <w:t>Java 8 Stream</w:t>
        </w:r>
      </w:hyperlink>
      <w:r w:rsidRPr="000B3BE7">
        <w:rPr>
          <w:rFonts w:ascii="Helvetica" w:hAnsi="Helvetica" w:cs="Helvetica"/>
          <w:color w:val="535353"/>
          <w:sz w:val="20"/>
          <w:szCs w:val="28"/>
        </w:rPr>
        <w:t xml:space="preserve"> API to get lot of benefits:</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 xml:space="preserve">When we want perform Database like Operations. For instance, we want perform </w:t>
      </w:r>
      <w:proofErr w:type="spellStart"/>
      <w:r w:rsidRPr="000B3BE7">
        <w:rPr>
          <w:rFonts w:ascii="Helvetica" w:hAnsi="Helvetica" w:cs="Helvetica"/>
          <w:color w:val="535353"/>
          <w:sz w:val="20"/>
          <w:szCs w:val="28"/>
        </w:rPr>
        <w:t>groupby</w:t>
      </w:r>
      <w:proofErr w:type="spellEnd"/>
      <w:r w:rsidRPr="000B3BE7">
        <w:rPr>
          <w:rFonts w:ascii="Helvetica" w:hAnsi="Helvetica" w:cs="Helvetica"/>
          <w:color w:val="535353"/>
          <w:sz w:val="20"/>
          <w:szCs w:val="28"/>
        </w:rPr>
        <w:t xml:space="preserve"> operation, </w:t>
      </w:r>
      <w:proofErr w:type="spellStart"/>
      <w:r w:rsidRPr="000B3BE7">
        <w:rPr>
          <w:rFonts w:ascii="Helvetica" w:hAnsi="Helvetica" w:cs="Helvetica"/>
          <w:color w:val="535353"/>
          <w:sz w:val="20"/>
          <w:szCs w:val="28"/>
        </w:rPr>
        <w:t>orderby</w:t>
      </w:r>
      <w:proofErr w:type="spellEnd"/>
      <w:r w:rsidRPr="000B3BE7">
        <w:rPr>
          <w:rFonts w:ascii="Helvetica" w:hAnsi="Helvetica" w:cs="Helvetica"/>
          <w:color w:val="535353"/>
          <w:sz w:val="20"/>
          <w:szCs w:val="28"/>
        </w:rPr>
        <w:t xml:space="preserve"> operation etc.</w:t>
      </w: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 xml:space="preserve">When want to </w:t>
      </w:r>
      <w:proofErr w:type="gramStart"/>
      <w:r w:rsidRPr="000B3BE7">
        <w:rPr>
          <w:rFonts w:ascii="Helvetica" w:hAnsi="Helvetica" w:cs="Helvetica"/>
          <w:color w:val="535353"/>
          <w:sz w:val="20"/>
          <w:szCs w:val="28"/>
        </w:rPr>
        <w:t>Perform</w:t>
      </w:r>
      <w:proofErr w:type="gramEnd"/>
      <w:r w:rsidRPr="000B3BE7">
        <w:rPr>
          <w:rFonts w:ascii="Helvetica" w:hAnsi="Helvetica" w:cs="Helvetica"/>
          <w:color w:val="535353"/>
          <w:sz w:val="20"/>
          <w:szCs w:val="28"/>
        </w:rPr>
        <w:t xml:space="preserve"> operations Lazily.</w:t>
      </w: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lastRenderedPageBreak/>
        <w:t>When we want to write Functional Style programming.</w:t>
      </w: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When we want to perform Parallel Operations.</w:t>
      </w: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When want to use Internal Iteration</w:t>
      </w: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When we want to perform Pipelining operations.</w:t>
      </w:r>
    </w:p>
    <w:p w:rsidR="006E4A5F" w:rsidRPr="000B3BE7" w:rsidRDefault="006E4A5F" w:rsidP="006E4A5F">
      <w:pPr>
        <w:widowControl w:val="0"/>
        <w:numPr>
          <w:ilvl w:val="0"/>
          <w:numId w:val="7"/>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When we want to achieve better performance.</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Explain Differences between Collection API and Stream API?</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tbl>
      <w:tblPr>
        <w:tblW w:w="0" w:type="auto"/>
        <w:tblBorders>
          <w:top w:val="nil"/>
          <w:left w:val="nil"/>
          <w:right w:val="nil"/>
        </w:tblBorders>
        <w:tblLayout w:type="fixed"/>
        <w:tblLook w:val="0000"/>
      </w:tblPr>
      <w:tblGrid>
        <w:gridCol w:w="982"/>
        <w:gridCol w:w="7734"/>
        <w:gridCol w:w="7203"/>
      </w:tblGrid>
      <w:tr w:rsidR="006E4A5F" w:rsidRPr="000B3BE7">
        <w:tc>
          <w:tcPr>
            <w:tcW w:w="982" w:type="dxa"/>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383030"/>
                <w:sz w:val="20"/>
                <w:szCs w:val="28"/>
              </w:rPr>
            </w:pPr>
            <w:r w:rsidRPr="000B3BE7">
              <w:rPr>
                <w:rFonts w:ascii="Arial" w:hAnsi="Arial" w:cs="Arial"/>
                <w:color w:val="383030"/>
                <w:sz w:val="20"/>
                <w:szCs w:val="28"/>
              </w:rPr>
              <w:t>S.NO.</w:t>
            </w:r>
          </w:p>
        </w:tc>
        <w:tc>
          <w:tcPr>
            <w:tcW w:w="7734" w:type="dxa"/>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383030"/>
                <w:sz w:val="20"/>
                <w:szCs w:val="28"/>
              </w:rPr>
            </w:pPr>
            <w:r w:rsidRPr="000B3BE7">
              <w:rPr>
                <w:rFonts w:ascii="Arial" w:hAnsi="Arial" w:cs="Arial"/>
                <w:color w:val="383030"/>
                <w:sz w:val="20"/>
                <w:szCs w:val="28"/>
              </w:rPr>
              <w:t>COLLECTION API</w:t>
            </w:r>
          </w:p>
        </w:tc>
        <w:tc>
          <w:tcPr>
            <w:tcW w:w="7203" w:type="dxa"/>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383030"/>
                <w:sz w:val="20"/>
                <w:szCs w:val="28"/>
              </w:rPr>
            </w:pPr>
            <w:r w:rsidRPr="000B3BE7">
              <w:rPr>
                <w:rFonts w:ascii="Arial" w:hAnsi="Arial" w:cs="Arial"/>
                <w:color w:val="383030"/>
                <w:sz w:val="20"/>
                <w:szCs w:val="28"/>
              </w:rPr>
              <w:t>STREAM API</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1.</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It’s available since Java 1.2</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introduced in Java SE8</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2.</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It is used to store </w:t>
            </w:r>
            <w:proofErr w:type="gramStart"/>
            <w:r w:rsidRPr="000B3BE7">
              <w:rPr>
                <w:rFonts w:ascii="Arial" w:hAnsi="Arial" w:cs="Arial"/>
                <w:color w:val="473E3E"/>
                <w:sz w:val="20"/>
                <w:szCs w:val="28"/>
              </w:rPr>
              <w:t>Data(</w:t>
            </w:r>
            <w:proofErr w:type="gramEnd"/>
            <w:r w:rsidRPr="000B3BE7">
              <w:rPr>
                <w:rFonts w:ascii="Arial" w:hAnsi="Arial" w:cs="Arial"/>
                <w:color w:val="473E3E"/>
                <w:sz w:val="20"/>
                <w:szCs w:val="28"/>
              </w:rPr>
              <w:t>A set of Objects).</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It is used to compute </w:t>
            </w:r>
            <w:proofErr w:type="gramStart"/>
            <w:r w:rsidRPr="000B3BE7">
              <w:rPr>
                <w:rFonts w:ascii="Arial" w:hAnsi="Arial" w:cs="Arial"/>
                <w:color w:val="473E3E"/>
                <w:sz w:val="20"/>
                <w:szCs w:val="28"/>
              </w:rPr>
              <w:t>data(</w:t>
            </w:r>
            <w:proofErr w:type="gramEnd"/>
            <w:r w:rsidRPr="000B3BE7">
              <w:rPr>
                <w:rFonts w:ascii="Arial" w:hAnsi="Arial" w:cs="Arial"/>
                <w:color w:val="473E3E"/>
                <w:sz w:val="20"/>
                <w:szCs w:val="28"/>
              </w:rPr>
              <w:t>Computation on a set of Objects).</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3.</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We can use both </w:t>
            </w:r>
            <w:proofErr w:type="spellStart"/>
            <w:r w:rsidRPr="000B3BE7">
              <w:rPr>
                <w:rFonts w:ascii="Arial" w:hAnsi="Arial" w:cs="Arial"/>
                <w:color w:val="473E3E"/>
                <w:sz w:val="20"/>
                <w:szCs w:val="28"/>
              </w:rPr>
              <w:t>Spliterator</w:t>
            </w:r>
            <w:proofErr w:type="spellEnd"/>
            <w:r w:rsidRPr="000B3BE7">
              <w:rPr>
                <w:rFonts w:ascii="Arial" w:hAnsi="Arial" w:cs="Arial"/>
                <w:color w:val="473E3E"/>
                <w:sz w:val="20"/>
                <w:szCs w:val="28"/>
              </w:rPr>
              <w:t xml:space="preserve"> and </w:t>
            </w:r>
            <w:proofErr w:type="spellStart"/>
            <w:r w:rsidRPr="000B3BE7">
              <w:rPr>
                <w:rFonts w:ascii="Arial" w:hAnsi="Arial" w:cs="Arial"/>
                <w:color w:val="473E3E"/>
                <w:sz w:val="20"/>
                <w:szCs w:val="28"/>
              </w:rPr>
              <w:t>Iterator</w:t>
            </w:r>
            <w:proofErr w:type="spellEnd"/>
            <w:r w:rsidRPr="000B3BE7">
              <w:rPr>
                <w:rFonts w:ascii="Arial" w:hAnsi="Arial" w:cs="Arial"/>
                <w:color w:val="473E3E"/>
                <w:sz w:val="20"/>
                <w:szCs w:val="28"/>
              </w:rPr>
              <w:t xml:space="preserve"> to iterate elements. We can use </w:t>
            </w:r>
            <w:hyperlink r:id="rId10" w:history="1">
              <w:proofErr w:type="spellStart"/>
              <w:r w:rsidRPr="000B3BE7">
                <w:rPr>
                  <w:rFonts w:ascii="Arial" w:hAnsi="Arial" w:cs="Arial"/>
                  <w:color w:val="FB0007"/>
                  <w:sz w:val="20"/>
                  <w:szCs w:val="28"/>
                </w:rPr>
                <w:t>forEach</w:t>
              </w:r>
              <w:proofErr w:type="spellEnd"/>
            </w:hyperlink>
            <w:r w:rsidRPr="000B3BE7">
              <w:rPr>
                <w:rFonts w:ascii="Arial" w:hAnsi="Arial" w:cs="Arial"/>
                <w:color w:val="473E3E"/>
                <w:sz w:val="20"/>
                <w:szCs w:val="28"/>
              </w:rPr>
              <w:t xml:space="preserve"> to </w:t>
            </w:r>
            <w:proofErr w:type="gramStart"/>
            <w:r w:rsidRPr="000B3BE7">
              <w:rPr>
                <w:rFonts w:ascii="Arial" w:hAnsi="Arial" w:cs="Arial"/>
                <w:color w:val="473E3E"/>
                <w:sz w:val="20"/>
                <w:szCs w:val="28"/>
              </w:rPr>
              <w:t>performs</w:t>
            </w:r>
            <w:proofErr w:type="gramEnd"/>
            <w:r w:rsidRPr="000B3BE7">
              <w:rPr>
                <w:rFonts w:ascii="Arial" w:hAnsi="Arial" w:cs="Arial"/>
                <w:color w:val="473E3E"/>
                <w:sz w:val="20"/>
                <w:szCs w:val="28"/>
              </w:rPr>
              <w:t xml:space="preserve"> an action for each element of this stream.</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We can’t use </w:t>
            </w:r>
            <w:proofErr w:type="spellStart"/>
            <w:r w:rsidRPr="000B3BE7">
              <w:rPr>
                <w:rFonts w:ascii="Arial" w:hAnsi="Arial" w:cs="Arial"/>
                <w:color w:val="473E3E"/>
                <w:sz w:val="20"/>
                <w:szCs w:val="28"/>
              </w:rPr>
              <w:t>Spliterator</w:t>
            </w:r>
            <w:proofErr w:type="spellEnd"/>
            <w:r w:rsidRPr="000B3BE7">
              <w:rPr>
                <w:rFonts w:ascii="Arial" w:hAnsi="Arial" w:cs="Arial"/>
                <w:color w:val="473E3E"/>
                <w:sz w:val="20"/>
                <w:szCs w:val="28"/>
              </w:rPr>
              <w:t xml:space="preserve"> or </w:t>
            </w:r>
            <w:proofErr w:type="spellStart"/>
            <w:r w:rsidRPr="000B3BE7">
              <w:rPr>
                <w:rFonts w:ascii="Arial" w:hAnsi="Arial" w:cs="Arial"/>
                <w:color w:val="473E3E"/>
                <w:sz w:val="20"/>
                <w:szCs w:val="28"/>
              </w:rPr>
              <w:t>Iterator</w:t>
            </w:r>
            <w:proofErr w:type="spellEnd"/>
            <w:r w:rsidRPr="000B3BE7">
              <w:rPr>
                <w:rFonts w:ascii="Arial" w:hAnsi="Arial" w:cs="Arial"/>
                <w:color w:val="473E3E"/>
                <w:sz w:val="20"/>
                <w:szCs w:val="28"/>
              </w:rPr>
              <w:t xml:space="preserve"> to iterate elements.</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4.</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used to store limited number of Elements.</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used to store either Limited or Infinite Number of Elements.</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5.</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Typically, it uses Internal Iteration concept to iterate Elements.</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uses External Iteration to iterate Elements.</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6.</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Collection Object is constructed Eagerly.</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Stream Object is constructed Lazily.</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7.</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We add elements to Collection object only after it is computed completely.</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We can add elements to Stream Object without any prior computation. That means Stream objects are computed on-demand.</w:t>
            </w:r>
          </w:p>
        </w:tc>
      </w:tr>
      <w:tr w:rsidR="006E4A5F" w:rsidRPr="000B3BE7">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8.</w:t>
            </w:r>
          </w:p>
        </w:tc>
        <w:tc>
          <w:tcPr>
            <w:tcW w:w="7734"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We can iterate and consume elements from a Collection Object at any number of times.</w:t>
            </w:r>
          </w:p>
        </w:tc>
        <w:tc>
          <w:tcPr>
            <w:tcW w:w="7203"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We can iterate and consume elements from a Stream Object only once.</w:t>
            </w:r>
          </w:p>
        </w:tc>
      </w:tr>
    </w:tbl>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 xml:space="preserve">What is </w:t>
      </w:r>
      <w:proofErr w:type="spellStart"/>
      <w:r w:rsidRPr="000B3BE7">
        <w:rPr>
          <w:rFonts w:ascii="Helvetica" w:hAnsi="Helvetica" w:cs="Helvetica"/>
          <w:b/>
          <w:bCs/>
          <w:color w:val="535353"/>
          <w:sz w:val="20"/>
          <w:szCs w:val="28"/>
        </w:rPr>
        <w:t>Spliterator</w:t>
      </w:r>
      <w:proofErr w:type="spellEnd"/>
      <w:r w:rsidRPr="000B3BE7">
        <w:rPr>
          <w:rFonts w:ascii="Helvetica" w:hAnsi="Helvetica" w:cs="Helvetica"/>
          <w:b/>
          <w:bCs/>
          <w:color w:val="535353"/>
          <w:sz w:val="20"/>
          <w:szCs w:val="28"/>
        </w:rPr>
        <w:t xml:space="preserve"> in Java SE 8</w:t>
      </w:r>
      <w:proofErr w:type="gramStart"/>
      <w:r w:rsidRPr="000B3BE7">
        <w:rPr>
          <w:rFonts w:ascii="Helvetica" w:hAnsi="Helvetica" w:cs="Helvetica"/>
          <w:b/>
          <w:bCs/>
          <w:color w:val="535353"/>
          <w:sz w:val="20"/>
          <w:szCs w:val="28"/>
        </w:rPr>
        <w:t>?Differences</w:t>
      </w:r>
      <w:proofErr w:type="gramEnd"/>
      <w:r w:rsidRPr="000B3BE7">
        <w:rPr>
          <w:rFonts w:ascii="Helvetica" w:hAnsi="Helvetica" w:cs="Helvetica"/>
          <w:b/>
          <w:bCs/>
          <w:color w:val="535353"/>
          <w:sz w:val="20"/>
          <w:szCs w:val="28"/>
        </w:rPr>
        <w:t xml:space="preserve"> between </w:t>
      </w:r>
      <w:proofErr w:type="spellStart"/>
      <w:r w:rsidRPr="000B3BE7">
        <w:rPr>
          <w:rFonts w:ascii="Helvetica" w:hAnsi="Helvetica" w:cs="Helvetica"/>
          <w:b/>
          <w:bCs/>
          <w:color w:val="535353"/>
          <w:sz w:val="20"/>
          <w:szCs w:val="28"/>
        </w:rPr>
        <w:t>Iterator</w:t>
      </w:r>
      <w:proofErr w:type="spellEnd"/>
      <w:r w:rsidRPr="000B3BE7">
        <w:rPr>
          <w:rFonts w:ascii="Helvetica" w:hAnsi="Helvetica" w:cs="Helvetica"/>
          <w:b/>
          <w:bCs/>
          <w:color w:val="535353"/>
          <w:sz w:val="20"/>
          <w:szCs w:val="28"/>
        </w:rPr>
        <w:t xml:space="preserve"> and </w:t>
      </w:r>
      <w:proofErr w:type="spellStart"/>
      <w:r w:rsidRPr="000B3BE7">
        <w:rPr>
          <w:rFonts w:ascii="Helvetica" w:hAnsi="Helvetica" w:cs="Helvetica"/>
          <w:b/>
          <w:bCs/>
          <w:color w:val="535353"/>
          <w:sz w:val="20"/>
          <w:szCs w:val="28"/>
        </w:rPr>
        <w:t>Spliterator</w:t>
      </w:r>
      <w:proofErr w:type="spellEnd"/>
      <w:r w:rsidRPr="000B3BE7">
        <w:rPr>
          <w:rFonts w:ascii="Helvetica" w:hAnsi="Helvetica" w:cs="Helvetica"/>
          <w:b/>
          <w:bCs/>
          <w:color w:val="535353"/>
          <w:sz w:val="20"/>
          <w:szCs w:val="28"/>
        </w:rPr>
        <w:t xml:space="preserve"> in Java SE 8?</w:t>
      </w:r>
    </w:p>
    <w:p w:rsidR="006E4A5F" w:rsidRPr="000B3BE7" w:rsidRDefault="006E4A5F" w:rsidP="006E4A5F">
      <w:pPr>
        <w:widowControl w:val="0"/>
        <w:autoSpaceDE w:val="0"/>
        <w:autoSpaceDN w:val="0"/>
        <w:adjustRightInd w:val="0"/>
        <w:rPr>
          <w:rFonts w:ascii="Helvetica" w:hAnsi="Helvetica" w:cs="Helvetica"/>
          <w:color w:val="535353"/>
          <w:sz w:val="20"/>
          <w:szCs w:val="28"/>
        </w:rPr>
      </w:pPr>
      <w:proofErr w:type="spellStart"/>
      <w:r w:rsidRPr="000B3BE7">
        <w:rPr>
          <w:rFonts w:ascii="Helvetica" w:hAnsi="Helvetica" w:cs="Helvetica"/>
          <w:color w:val="535353"/>
          <w:sz w:val="20"/>
          <w:szCs w:val="28"/>
        </w:rPr>
        <w:t>Spliterator</w:t>
      </w:r>
      <w:proofErr w:type="spellEnd"/>
      <w:r w:rsidRPr="000B3BE7">
        <w:rPr>
          <w:rFonts w:ascii="Helvetica" w:hAnsi="Helvetica" w:cs="Helvetica"/>
          <w:color w:val="535353"/>
          <w:sz w:val="20"/>
          <w:szCs w:val="28"/>
        </w:rPr>
        <w:t xml:space="preserve"> stands for </w:t>
      </w:r>
      <w:proofErr w:type="spellStart"/>
      <w:r w:rsidRPr="000B3BE7">
        <w:rPr>
          <w:rFonts w:ascii="Helvetica" w:hAnsi="Helvetica" w:cs="Helvetica"/>
          <w:color w:val="535353"/>
          <w:sz w:val="20"/>
          <w:szCs w:val="28"/>
        </w:rPr>
        <w:t>Splitable</w:t>
      </w:r>
      <w:proofErr w:type="spellEnd"/>
      <w:r w:rsidRPr="000B3BE7">
        <w:rPr>
          <w:rFonts w:ascii="Helvetica" w:hAnsi="Helvetica" w:cs="Helvetica"/>
          <w:color w:val="535353"/>
          <w:sz w:val="20"/>
          <w:szCs w:val="28"/>
        </w:rPr>
        <w:t xml:space="preserve"> </w:t>
      </w:r>
      <w:proofErr w:type="spellStart"/>
      <w:r w:rsidRPr="000B3BE7">
        <w:rPr>
          <w:rFonts w:ascii="Helvetica" w:hAnsi="Helvetica" w:cs="Helvetica"/>
          <w:color w:val="535353"/>
          <w:sz w:val="20"/>
          <w:szCs w:val="28"/>
        </w:rPr>
        <w:t>Iterator</w:t>
      </w:r>
      <w:proofErr w:type="spellEnd"/>
      <w:r w:rsidRPr="000B3BE7">
        <w:rPr>
          <w:rFonts w:ascii="Helvetica" w:hAnsi="Helvetica" w:cs="Helvetica"/>
          <w:color w:val="535353"/>
          <w:sz w:val="20"/>
          <w:szCs w:val="28"/>
        </w:rPr>
        <w:t>. It is newly introduced by Oracle Corporation as part Java SE 8.</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Like </w:t>
      </w:r>
      <w:proofErr w:type="spellStart"/>
      <w:r w:rsidRPr="000B3BE7">
        <w:rPr>
          <w:rFonts w:ascii="Helvetica" w:hAnsi="Helvetica" w:cs="Helvetica"/>
          <w:color w:val="535353"/>
          <w:sz w:val="20"/>
          <w:szCs w:val="28"/>
        </w:rPr>
        <w:t>Iterator</w:t>
      </w:r>
      <w:proofErr w:type="spellEnd"/>
      <w:r w:rsidRPr="000B3BE7">
        <w:rPr>
          <w:rFonts w:ascii="Helvetica" w:hAnsi="Helvetica" w:cs="Helvetica"/>
          <w:color w:val="535353"/>
          <w:sz w:val="20"/>
          <w:szCs w:val="28"/>
        </w:rPr>
        <w:t xml:space="preserve"> and </w:t>
      </w:r>
      <w:proofErr w:type="spellStart"/>
      <w:r w:rsidRPr="000B3BE7">
        <w:rPr>
          <w:rFonts w:ascii="Helvetica" w:hAnsi="Helvetica" w:cs="Helvetica"/>
          <w:color w:val="535353"/>
          <w:sz w:val="20"/>
          <w:szCs w:val="28"/>
        </w:rPr>
        <w:t>ListIterator</w:t>
      </w:r>
      <w:proofErr w:type="spellEnd"/>
      <w:r w:rsidRPr="000B3BE7">
        <w:rPr>
          <w:rFonts w:ascii="Helvetica" w:hAnsi="Helvetica" w:cs="Helvetica"/>
          <w:color w:val="535353"/>
          <w:sz w:val="20"/>
          <w:szCs w:val="28"/>
        </w:rPr>
        <w:t xml:space="preserve">, It is also one of the </w:t>
      </w:r>
      <w:proofErr w:type="spellStart"/>
      <w:r w:rsidRPr="000B3BE7">
        <w:rPr>
          <w:rFonts w:ascii="Helvetica" w:hAnsi="Helvetica" w:cs="Helvetica"/>
          <w:color w:val="535353"/>
          <w:sz w:val="20"/>
          <w:szCs w:val="28"/>
        </w:rPr>
        <w:t>Iterator</w:t>
      </w:r>
      <w:proofErr w:type="spellEnd"/>
      <w:r w:rsidRPr="000B3BE7">
        <w:rPr>
          <w:rFonts w:ascii="Helvetica" w:hAnsi="Helvetica" w:cs="Helvetica"/>
          <w:color w:val="535353"/>
          <w:sz w:val="20"/>
          <w:szCs w:val="28"/>
        </w:rPr>
        <w:t xml:space="preserve"> interface.</w:t>
      </w:r>
    </w:p>
    <w:p w:rsidR="006E4A5F" w:rsidRPr="000B3BE7" w:rsidRDefault="006E4A5F" w:rsidP="006E4A5F">
      <w:pPr>
        <w:widowControl w:val="0"/>
        <w:autoSpaceDE w:val="0"/>
        <w:autoSpaceDN w:val="0"/>
        <w:adjustRightInd w:val="0"/>
        <w:rPr>
          <w:rFonts w:ascii="Helvetica" w:hAnsi="Helvetica" w:cs="Helvetica"/>
          <w:color w:val="535353"/>
          <w:sz w:val="20"/>
          <w:szCs w:val="28"/>
        </w:rPr>
      </w:pPr>
    </w:p>
    <w:p w:rsidR="006E4A5F" w:rsidRPr="000B3BE7" w:rsidRDefault="006E4A5F" w:rsidP="006E4A5F">
      <w:pPr>
        <w:widowControl w:val="0"/>
        <w:numPr>
          <w:ilvl w:val="0"/>
          <w:numId w:val="8"/>
        </w:numPr>
        <w:tabs>
          <w:tab w:val="left" w:pos="220"/>
          <w:tab w:val="left" w:pos="720"/>
        </w:tabs>
        <w:autoSpaceDE w:val="0"/>
        <w:autoSpaceDN w:val="0"/>
        <w:adjustRightInd w:val="0"/>
        <w:ind w:hanging="720"/>
        <w:rPr>
          <w:rFonts w:ascii="Arial" w:hAnsi="Arial" w:cs="Arial"/>
          <w:color w:val="181717"/>
          <w:sz w:val="20"/>
          <w:szCs w:val="28"/>
        </w:rPr>
      </w:pPr>
      <w:r w:rsidRPr="000B3BE7">
        <w:rPr>
          <w:rFonts w:ascii="Arial" w:hAnsi="Arial" w:cs="Arial"/>
          <w:b/>
          <w:bCs/>
          <w:color w:val="181717"/>
          <w:sz w:val="20"/>
          <w:szCs w:val="28"/>
        </w:rPr>
        <w:t>1. </w:t>
      </w:r>
      <w:r w:rsidRPr="000B3BE7">
        <w:rPr>
          <w:rFonts w:ascii="Arial" w:hAnsi="Arial" w:cs="Arial"/>
          <w:color w:val="181717"/>
          <w:sz w:val="20"/>
          <w:szCs w:val="28"/>
        </w:rPr>
        <w:t>    </w:t>
      </w:r>
      <w:hyperlink r:id="rId11" w:history="1">
        <w:r w:rsidRPr="000B3BE7">
          <w:rPr>
            <w:rFonts w:ascii="Arial" w:hAnsi="Arial" w:cs="Arial"/>
            <w:b/>
            <w:bCs/>
            <w:color w:val="181717"/>
            <w:sz w:val="20"/>
            <w:szCs w:val="28"/>
          </w:rPr>
          <w:t>Create a Website</w:t>
        </w:r>
      </w:hyperlink>
    </w:p>
    <w:p w:rsidR="006E4A5F" w:rsidRPr="000B3BE7" w:rsidRDefault="006E4A5F" w:rsidP="006E4A5F">
      <w:pPr>
        <w:widowControl w:val="0"/>
        <w:numPr>
          <w:ilvl w:val="0"/>
          <w:numId w:val="8"/>
        </w:numPr>
        <w:tabs>
          <w:tab w:val="left" w:pos="220"/>
          <w:tab w:val="left" w:pos="720"/>
        </w:tabs>
        <w:autoSpaceDE w:val="0"/>
        <w:autoSpaceDN w:val="0"/>
        <w:adjustRightInd w:val="0"/>
        <w:ind w:hanging="720"/>
        <w:rPr>
          <w:rFonts w:ascii="Arial" w:hAnsi="Arial" w:cs="Arial"/>
          <w:color w:val="181717"/>
          <w:sz w:val="20"/>
          <w:szCs w:val="28"/>
        </w:rPr>
      </w:pPr>
      <w:r w:rsidRPr="000B3BE7">
        <w:rPr>
          <w:rFonts w:ascii="Arial" w:hAnsi="Arial" w:cs="Arial"/>
          <w:b/>
          <w:bCs/>
          <w:color w:val="181717"/>
          <w:sz w:val="20"/>
          <w:szCs w:val="28"/>
        </w:rPr>
        <w:t>2. </w:t>
      </w:r>
      <w:r w:rsidRPr="000B3BE7">
        <w:rPr>
          <w:rFonts w:ascii="Arial" w:hAnsi="Arial" w:cs="Arial"/>
          <w:color w:val="181717"/>
          <w:sz w:val="20"/>
          <w:szCs w:val="28"/>
        </w:rPr>
        <w:t>    </w:t>
      </w:r>
      <w:hyperlink r:id="rId12" w:history="1">
        <w:r w:rsidRPr="000B3BE7">
          <w:rPr>
            <w:rFonts w:ascii="Arial" w:hAnsi="Arial" w:cs="Arial"/>
            <w:b/>
            <w:bCs/>
            <w:color w:val="181717"/>
            <w:sz w:val="20"/>
            <w:szCs w:val="28"/>
          </w:rPr>
          <w:t>How to Build a Website</w:t>
        </w:r>
      </w:hyperlink>
    </w:p>
    <w:p w:rsidR="006E4A5F" w:rsidRPr="000B3BE7" w:rsidRDefault="006E4A5F" w:rsidP="006E4A5F">
      <w:pPr>
        <w:widowControl w:val="0"/>
        <w:numPr>
          <w:ilvl w:val="0"/>
          <w:numId w:val="8"/>
        </w:numPr>
        <w:tabs>
          <w:tab w:val="left" w:pos="220"/>
          <w:tab w:val="left" w:pos="720"/>
        </w:tabs>
        <w:autoSpaceDE w:val="0"/>
        <w:autoSpaceDN w:val="0"/>
        <w:adjustRightInd w:val="0"/>
        <w:ind w:hanging="720"/>
        <w:rPr>
          <w:rFonts w:ascii="Arial" w:hAnsi="Arial" w:cs="Arial"/>
          <w:color w:val="181717"/>
          <w:sz w:val="20"/>
          <w:szCs w:val="28"/>
        </w:rPr>
      </w:pPr>
      <w:r w:rsidRPr="000B3BE7">
        <w:rPr>
          <w:rFonts w:ascii="Arial" w:hAnsi="Arial" w:cs="Arial"/>
          <w:b/>
          <w:bCs/>
          <w:color w:val="181717"/>
          <w:sz w:val="20"/>
          <w:szCs w:val="28"/>
        </w:rPr>
        <w:t>3. </w:t>
      </w:r>
      <w:r w:rsidRPr="000B3BE7">
        <w:rPr>
          <w:rFonts w:ascii="Arial" w:hAnsi="Arial" w:cs="Arial"/>
          <w:color w:val="181717"/>
          <w:sz w:val="20"/>
          <w:szCs w:val="28"/>
        </w:rPr>
        <w:t>    </w:t>
      </w:r>
      <w:hyperlink r:id="rId13" w:history="1">
        <w:r w:rsidRPr="000B3BE7">
          <w:rPr>
            <w:rFonts w:ascii="Arial" w:hAnsi="Arial" w:cs="Arial"/>
            <w:b/>
            <w:bCs/>
            <w:color w:val="181717"/>
            <w:sz w:val="20"/>
            <w:szCs w:val="28"/>
          </w:rPr>
          <w:t>Java Certification Courses</w:t>
        </w:r>
      </w:hyperlink>
    </w:p>
    <w:p w:rsidR="006E4A5F" w:rsidRPr="000B3BE7" w:rsidRDefault="006E4A5F" w:rsidP="006E4A5F">
      <w:pPr>
        <w:widowControl w:val="0"/>
        <w:numPr>
          <w:ilvl w:val="0"/>
          <w:numId w:val="8"/>
        </w:numPr>
        <w:tabs>
          <w:tab w:val="left" w:pos="220"/>
          <w:tab w:val="left" w:pos="720"/>
        </w:tabs>
        <w:autoSpaceDE w:val="0"/>
        <w:autoSpaceDN w:val="0"/>
        <w:adjustRightInd w:val="0"/>
        <w:ind w:hanging="720"/>
        <w:rPr>
          <w:rFonts w:ascii="Arial" w:hAnsi="Arial" w:cs="Arial"/>
          <w:color w:val="181717"/>
          <w:sz w:val="20"/>
          <w:szCs w:val="28"/>
        </w:rPr>
      </w:pPr>
      <w:r w:rsidRPr="000B3BE7">
        <w:rPr>
          <w:rFonts w:ascii="Arial" w:hAnsi="Arial" w:cs="Arial"/>
          <w:b/>
          <w:bCs/>
          <w:color w:val="181717"/>
          <w:sz w:val="20"/>
          <w:szCs w:val="28"/>
        </w:rPr>
        <w:t>4. </w:t>
      </w:r>
      <w:r w:rsidRPr="000B3BE7">
        <w:rPr>
          <w:rFonts w:ascii="Arial" w:hAnsi="Arial" w:cs="Arial"/>
          <w:color w:val="181717"/>
          <w:sz w:val="20"/>
          <w:szCs w:val="28"/>
        </w:rPr>
        <w:t>    </w:t>
      </w:r>
      <w:hyperlink r:id="rId14" w:history="1">
        <w:r w:rsidRPr="000B3BE7">
          <w:rPr>
            <w:rFonts w:ascii="Arial" w:hAnsi="Arial" w:cs="Arial"/>
            <w:b/>
            <w:bCs/>
            <w:color w:val="181717"/>
            <w:sz w:val="20"/>
            <w:szCs w:val="28"/>
          </w:rPr>
          <w:t>Cloud Hosting Services</w:t>
        </w:r>
      </w:hyperlink>
    </w:p>
    <w:p w:rsidR="006E4A5F" w:rsidRPr="000B3BE7" w:rsidRDefault="006E4A5F" w:rsidP="006E4A5F">
      <w:pPr>
        <w:widowControl w:val="0"/>
        <w:numPr>
          <w:ilvl w:val="0"/>
          <w:numId w:val="8"/>
        </w:numPr>
        <w:tabs>
          <w:tab w:val="left" w:pos="220"/>
          <w:tab w:val="left" w:pos="720"/>
        </w:tabs>
        <w:autoSpaceDE w:val="0"/>
        <w:autoSpaceDN w:val="0"/>
        <w:adjustRightInd w:val="0"/>
        <w:ind w:hanging="720"/>
        <w:rPr>
          <w:rFonts w:ascii="Arial" w:hAnsi="Arial" w:cs="Arial"/>
          <w:color w:val="181717"/>
          <w:sz w:val="20"/>
          <w:szCs w:val="28"/>
        </w:rPr>
      </w:pPr>
      <w:r w:rsidRPr="000B3BE7">
        <w:rPr>
          <w:rFonts w:ascii="Arial" w:hAnsi="Arial" w:cs="Arial"/>
          <w:b/>
          <w:bCs/>
          <w:color w:val="181717"/>
          <w:sz w:val="20"/>
          <w:szCs w:val="28"/>
        </w:rPr>
        <w:t>5. </w:t>
      </w:r>
      <w:r w:rsidRPr="000B3BE7">
        <w:rPr>
          <w:rFonts w:ascii="Arial" w:hAnsi="Arial" w:cs="Arial"/>
          <w:color w:val="181717"/>
          <w:sz w:val="20"/>
          <w:szCs w:val="28"/>
        </w:rPr>
        <w:t>    </w:t>
      </w:r>
      <w:hyperlink r:id="rId15" w:history="1">
        <w:r w:rsidRPr="000B3BE7">
          <w:rPr>
            <w:rFonts w:ascii="Arial" w:hAnsi="Arial" w:cs="Arial"/>
            <w:b/>
            <w:bCs/>
            <w:color w:val="181717"/>
            <w:sz w:val="20"/>
            <w:szCs w:val="28"/>
          </w:rPr>
          <w:t>How to Make a Web Page</w:t>
        </w:r>
      </w:hyperlink>
    </w:p>
    <w:p w:rsidR="006E4A5F" w:rsidRPr="000B3BE7" w:rsidRDefault="006E4A5F" w:rsidP="006E4A5F">
      <w:pPr>
        <w:widowControl w:val="0"/>
        <w:autoSpaceDE w:val="0"/>
        <w:autoSpaceDN w:val="0"/>
        <w:adjustRightInd w:val="0"/>
        <w:rPr>
          <w:rFonts w:ascii="Arial" w:hAnsi="Arial" w:cs="Arial"/>
          <w:color w:val="535353"/>
          <w:sz w:val="20"/>
          <w:szCs w:val="28"/>
        </w:rPr>
      </w:pPr>
      <w:r w:rsidRPr="000B3BE7">
        <w:rPr>
          <w:rFonts w:ascii="Arial" w:hAnsi="Arial" w:cs="Arial"/>
          <w:noProof/>
          <w:color w:val="535353"/>
          <w:sz w:val="20"/>
          <w:szCs w:val="28"/>
        </w:rPr>
        <w:drawing>
          <wp:inline distT="0" distB="0" distL="0" distR="0">
            <wp:extent cx="952500" cy="190500"/>
            <wp:effectExtent l="0" t="0" r="12700" b="1270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52500" cy="190500"/>
                    </a:xfrm>
                    <a:prstGeom prst="rect">
                      <a:avLst/>
                    </a:prstGeom>
                    <a:noFill/>
                    <a:ln>
                      <a:noFill/>
                    </a:ln>
                  </pic:spPr>
                </pic:pic>
              </a:graphicData>
            </a:graphic>
          </wp:inline>
        </w:drawing>
      </w:r>
    </w:p>
    <w:p w:rsidR="006E4A5F" w:rsidRPr="000B3BE7" w:rsidRDefault="006E4A5F" w:rsidP="006E4A5F">
      <w:pPr>
        <w:widowControl w:val="0"/>
        <w:autoSpaceDE w:val="0"/>
        <w:autoSpaceDN w:val="0"/>
        <w:adjustRightInd w:val="0"/>
        <w:rPr>
          <w:rFonts w:ascii="Times" w:hAnsi="Times" w:cs="Times"/>
          <w:sz w:val="20"/>
          <w:szCs w:val="28"/>
        </w:rPr>
      </w:pPr>
    </w:p>
    <w:tbl>
      <w:tblPr>
        <w:tblW w:w="0" w:type="auto"/>
        <w:tblBorders>
          <w:top w:val="nil"/>
          <w:left w:val="nil"/>
          <w:right w:val="nil"/>
        </w:tblBorders>
        <w:tblLayout w:type="fixed"/>
        <w:tblLook w:val="0000"/>
      </w:tblPr>
      <w:tblGrid>
        <w:gridCol w:w="982"/>
        <w:gridCol w:w="7772"/>
        <w:gridCol w:w="7165"/>
      </w:tblGrid>
      <w:tr w:rsidR="006E4A5F" w:rsidRPr="000B3BE7">
        <w:tc>
          <w:tcPr>
            <w:tcW w:w="982" w:type="dxa"/>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383030"/>
                <w:sz w:val="20"/>
                <w:szCs w:val="28"/>
              </w:rPr>
            </w:pPr>
            <w:r w:rsidRPr="000B3BE7">
              <w:rPr>
                <w:rFonts w:ascii="Arial" w:hAnsi="Arial" w:cs="Arial"/>
                <w:color w:val="383030"/>
                <w:sz w:val="20"/>
                <w:szCs w:val="28"/>
              </w:rPr>
              <w:t>S.NO.</w:t>
            </w:r>
          </w:p>
        </w:tc>
        <w:tc>
          <w:tcPr>
            <w:tcW w:w="7772" w:type="dxa"/>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383030"/>
                <w:sz w:val="20"/>
                <w:szCs w:val="28"/>
              </w:rPr>
            </w:pPr>
            <w:r w:rsidRPr="000B3BE7">
              <w:rPr>
                <w:rFonts w:ascii="Arial" w:hAnsi="Arial" w:cs="Arial"/>
                <w:color w:val="383030"/>
                <w:sz w:val="20"/>
                <w:szCs w:val="28"/>
              </w:rPr>
              <w:t>SPLITERATOR</w:t>
            </w:r>
          </w:p>
        </w:tc>
        <w:tc>
          <w:tcPr>
            <w:tcW w:w="7165" w:type="dxa"/>
            <w:tcBorders>
              <w:top w:val="single" w:sz="8" w:space="0" w:color="ADADAD"/>
              <w:left w:val="single" w:sz="8" w:space="0" w:color="ADADAD"/>
              <w:bottom w:val="single" w:sz="8" w:space="0" w:color="ADADAD"/>
              <w:right w:val="single" w:sz="8" w:space="0" w:color="ADADAD"/>
            </w:tcBorders>
            <w:shd w:val="clear" w:color="auto" w:fill="8EDC9D"/>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383030"/>
                <w:sz w:val="20"/>
                <w:szCs w:val="28"/>
              </w:rPr>
            </w:pPr>
            <w:r w:rsidRPr="000B3BE7">
              <w:rPr>
                <w:rFonts w:ascii="Arial" w:hAnsi="Arial" w:cs="Arial"/>
                <w:color w:val="383030"/>
                <w:sz w:val="20"/>
                <w:szCs w:val="28"/>
              </w:rPr>
              <w:t>ITERATOR</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1.</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introduced in Java SE 8.</w:t>
            </w:r>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available since Java 1.2.</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2.</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proofErr w:type="spellStart"/>
            <w:r w:rsidRPr="000B3BE7">
              <w:rPr>
                <w:rFonts w:ascii="Arial" w:hAnsi="Arial" w:cs="Arial"/>
                <w:color w:val="473E3E"/>
                <w:sz w:val="20"/>
                <w:szCs w:val="28"/>
              </w:rPr>
              <w:t>Splitable</w:t>
            </w:r>
            <w:proofErr w:type="spellEnd"/>
            <w:r w:rsidRPr="000B3BE7">
              <w:rPr>
                <w:rFonts w:ascii="Arial" w:hAnsi="Arial" w:cs="Arial"/>
                <w:color w:val="473E3E"/>
                <w:sz w:val="20"/>
                <w:szCs w:val="28"/>
              </w:rPr>
              <w:t xml:space="preserve"> </w:t>
            </w:r>
            <w:proofErr w:type="spellStart"/>
            <w:r w:rsidRPr="000B3BE7">
              <w:rPr>
                <w:rFonts w:ascii="Arial" w:hAnsi="Arial" w:cs="Arial"/>
                <w:color w:val="473E3E"/>
                <w:sz w:val="20"/>
                <w:szCs w:val="28"/>
              </w:rPr>
              <w:t>Iterator</w:t>
            </w:r>
            <w:proofErr w:type="spellEnd"/>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Non-</w:t>
            </w:r>
            <w:proofErr w:type="spellStart"/>
            <w:r w:rsidRPr="000B3BE7">
              <w:rPr>
                <w:rFonts w:ascii="Arial" w:hAnsi="Arial" w:cs="Arial"/>
                <w:color w:val="473E3E"/>
                <w:sz w:val="20"/>
                <w:szCs w:val="28"/>
              </w:rPr>
              <w:t>Splitable</w:t>
            </w:r>
            <w:proofErr w:type="spellEnd"/>
            <w:r w:rsidRPr="000B3BE7">
              <w:rPr>
                <w:rFonts w:ascii="Arial" w:hAnsi="Arial" w:cs="Arial"/>
                <w:color w:val="473E3E"/>
                <w:sz w:val="20"/>
                <w:szCs w:val="28"/>
              </w:rPr>
              <w:t xml:space="preserve"> </w:t>
            </w:r>
            <w:proofErr w:type="spellStart"/>
            <w:r w:rsidRPr="000B3BE7">
              <w:rPr>
                <w:rFonts w:ascii="Arial" w:hAnsi="Arial" w:cs="Arial"/>
                <w:color w:val="473E3E"/>
                <w:sz w:val="20"/>
                <w:szCs w:val="28"/>
              </w:rPr>
              <w:t>Iterator</w:t>
            </w:r>
            <w:proofErr w:type="spellEnd"/>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3.</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used in Stream API.</w:t>
            </w:r>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is used for Collection API.</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4.</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uses Internal Iteration concept to iterate Streams.</w:t>
            </w:r>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It uses External Iteration concept to iterate Collections.</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5.</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We can use </w:t>
            </w:r>
            <w:proofErr w:type="spellStart"/>
            <w:r w:rsidRPr="000B3BE7">
              <w:rPr>
                <w:rFonts w:ascii="Arial" w:hAnsi="Arial" w:cs="Arial"/>
                <w:color w:val="473E3E"/>
                <w:sz w:val="20"/>
                <w:szCs w:val="28"/>
              </w:rPr>
              <w:t>Spliterator</w:t>
            </w:r>
            <w:proofErr w:type="spellEnd"/>
            <w:r w:rsidRPr="000B3BE7">
              <w:rPr>
                <w:rFonts w:ascii="Arial" w:hAnsi="Arial" w:cs="Arial"/>
                <w:color w:val="473E3E"/>
                <w:sz w:val="20"/>
                <w:szCs w:val="28"/>
              </w:rPr>
              <w:t xml:space="preserve"> to iterate Streams in Parallel and Sequential order.</w:t>
            </w:r>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We can use </w:t>
            </w:r>
            <w:proofErr w:type="spellStart"/>
            <w:r w:rsidRPr="000B3BE7">
              <w:rPr>
                <w:rFonts w:ascii="Arial" w:hAnsi="Arial" w:cs="Arial"/>
                <w:color w:val="473E3E"/>
                <w:sz w:val="20"/>
                <w:szCs w:val="28"/>
              </w:rPr>
              <w:t>Iterator</w:t>
            </w:r>
            <w:proofErr w:type="spellEnd"/>
            <w:r w:rsidRPr="000B3BE7">
              <w:rPr>
                <w:rFonts w:ascii="Arial" w:hAnsi="Arial" w:cs="Arial"/>
                <w:color w:val="473E3E"/>
                <w:sz w:val="20"/>
                <w:szCs w:val="28"/>
              </w:rPr>
              <w:t xml:space="preserve"> to iterate Collections only in Sequential order.</w:t>
            </w:r>
          </w:p>
        </w:tc>
      </w:tr>
      <w:tr w:rsidR="006E4A5F" w:rsidRPr="000B3BE7">
        <w:tblPrEx>
          <w:tblBorders>
            <w:top w:val="none" w:sz="0" w:space="0" w:color="auto"/>
          </w:tblBorders>
        </w:tblPrEx>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6.</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We can get </w:t>
            </w:r>
            <w:proofErr w:type="spellStart"/>
            <w:r w:rsidRPr="000B3BE7">
              <w:rPr>
                <w:rFonts w:ascii="Arial" w:hAnsi="Arial" w:cs="Arial"/>
                <w:color w:val="473E3E"/>
                <w:sz w:val="20"/>
                <w:szCs w:val="28"/>
              </w:rPr>
              <w:t>Spliterator</w:t>
            </w:r>
            <w:proofErr w:type="spellEnd"/>
            <w:r w:rsidRPr="000B3BE7">
              <w:rPr>
                <w:rFonts w:ascii="Arial" w:hAnsi="Arial" w:cs="Arial"/>
                <w:color w:val="473E3E"/>
                <w:sz w:val="20"/>
                <w:szCs w:val="28"/>
              </w:rPr>
              <w:t xml:space="preserve"> by calling </w:t>
            </w:r>
            <w:proofErr w:type="spellStart"/>
            <w:proofErr w:type="gramStart"/>
            <w:r w:rsidRPr="000B3BE7">
              <w:rPr>
                <w:rFonts w:ascii="Arial" w:hAnsi="Arial" w:cs="Arial"/>
                <w:color w:val="473E3E"/>
                <w:sz w:val="20"/>
                <w:szCs w:val="28"/>
              </w:rPr>
              <w:t>spliterator</w:t>
            </w:r>
            <w:proofErr w:type="spellEnd"/>
            <w:r w:rsidRPr="000B3BE7">
              <w:rPr>
                <w:rFonts w:ascii="Arial" w:hAnsi="Arial" w:cs="Arial"/>
                <w:color w:val="473E3E"/>
                <w:sz w:val="20"/>
                <w:szCs w:val="28"/>
              </w:rPr>
              <w:t>(</w:t>
            </w:r>
            <w:proofErr w:type="gramEnd"/>
            <w:r w:rsidRPr="000B3BE7">
              <w:rPr>
                <w:rFonts w:ascii="Arial" w:hAnsi="Arial" w:cs="Arial"/>
                <w:color w:val="473E3E"/>
                <w:sz w:val="20"/>
                <w:szCs w:val="28"/>
              </w:rPr>
              <w:t>) method on Stream Object.</w:t>
            </w:r>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We can get </w:t>
            </w:r>
            <w:proofErr w:type="spellStart"/>
            <w:r w:rsidRPr="000B3BE7">
              <w:rPr>
                <w:rFonts w:ascii="Arial" w:hAnsi="Arial" w:cs="Arial"/>
                <w:color w:val="473E3E"/>
                <w:sz w:val="20"/>
                <w:szCs w:val="28"/>
              </w:rPr>
              <w:t>Iterator</w:t>
            </w:r>
            <w:proofErr w:type="spellEnd"/>
            <w:r w:rsidRPr="000B3BE7">
              <w:rPr>
                <w:rFonts w:ascii="Arial" w:hAnsi="Arial" w:cs="Arial"/>
                <w:color w:val="473E3E"/>
                <w:sz w:val="20"/>
                <w:szCs w:val="28"/>
              </w:rPr>
              <w:t xml:space="preserve"> by calling </w:t>
            </w:r>
            <w:proofErr w:type="spellStart"/>
            <w:proofErr w:type="gramStart"/>
            <w:r w:rsidRPr="000B3BE7">
              <w:rPr>
                <w:rFonts w:ascii="Arial" w:hAnsi="Arial" w:cs="Arial"/>
                <w:color w:val="473E3E"/>
                <w:sz w:val="20"/>
                <w:szCs w:val="28"/>
              </w:rPr>
              <w:t>iterator</w:t>
            </w:r>
            <w:proofErr w:type="spellEnd"/>
            <w:r w:rsidRPr="000B3BE7">
              <w:rPr>
                <w:rFonts w:ascii="Arial" w:hAnsi="Arial" w:cs="Arial"/>
                <w:color w:val="473E3E"/>
                <w:sz w:val="20"/>
                <w:szCs w:val="28"/>
              </w:rPr>
              <w:t>(</w:t>
            </w:r>
            <w:proofErr w:type="gramEnd"/>
            <w:r w:rsidRPr="000B3BE7">
              <w:rPr>
                <w:rFonts w:ascii="Arial" w:hAnsi="Arial" w:cs="Arial"/>
                <w:color w:val="473E3E"/>
                <w:sz w:val="20"/>
                <w:szCs w:val="28"/>
              </w:rPr>
              <w:t>) method on Collection Object.</w:t>
            </w:r>
          </w:p>
        </w:tc>
      </w:tr>
      <w:tr w:rsidR="006E4A5F" w:rsidRPr="000B3BE7">
        <w:tc>
          <w:tcPr>
            <w:tcW w:w="98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7.</w:t>
            </w:r>
          </w:p>
        </w:tc>
        <w:tc>
          <w:tcPr>
            <w:tcW w:w="7772"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Important Method: </w:t>
            </w:r>
            <w:proofErr w:type="spellStart"/>
            <w:r w:rsidRPr="000B3BE7">
              <w:rPr>
                <w:rFonts w:ascii="Arial" w:hAnsi="Arial" w:cs="Arial"/>
                <w:color w:val="473E3E"/>
                <w:sz w:val="20"/>
                <w:szCs w:val="28"/>
              </w:rPr>
              <w:t>tryAdvance</w:t>
            </w:r>
            <w:proofErr w:type="spellEnd"/>
            <w:r w:rsidRPr="000B3BE7">
              <w:rPr>
                <w:rFonts w:ascii="Arial" w:hAnsi="Arial" w:cs="Arial"/>
                <w:color w:val="473E3E"/>
                <w:sz w:val="20"/>
                <w:szCs w:val="28"/>
              </w:rPr>
              <w:t>()</w:t>
            </w:r>
          </w:p>
        </w:tc>
        <w:tc>
          <w:tcPr>
            <w:tcW w:w="7165" w:type="dxa"/>
            <w:tcBorders>
              <w:top w:val="single" w:sz="8" w:space="0" w:color="ADADAD"/>
              <w:left w:val="single" w:sz="8" w:space="0" w:color="ADADAD"/>
              <w:bottom w:val="single" w:sz="8" w:space="0" w:color="ADADAD"/>
              <w:right w:val="single" w:sz="8" w:space="0" w:color="ADADAD"/>
            </w:tcBorders>
            <w:shd w:val="clear" w:color="auto" w:fill="DAFFE6"/>
            <w:tcMar>
              <w:top w:w="100" w:type="nil"/>
              <w:left w:w="200" w:type="nil"/>
              <w:bottom w:w="200" w:type="nil"/>
              <w:right w:w="100" w:type="nil"/>
            </w:tcMar>
            <w:vAlign w:val="center"/>
          </w:tcPr>
          <w:p w:rsidR="006E4A5F" w:rsidRPr="000B3BE7" w:rsidRDefault="006E4A5F">
            <w:pPr>
              <w:widowControl w:val="0"/>
              <w:autoSpaceDE w:val="0"/>
              <w:autoSpaceDN w:val="0"/>
              <w:adjustRightInd w:val="0"/>
              <w:rPr>
                <w:rFonts w:ascii="Arial" w:hAnsi="Arial" w:cs="Arial"/>
                <w:color w:val="473E3E"/>
                <w:sz w:val="20"/>
                <w:szCs w:val="28"/>
              </w:rPr>
            </w:pPr>
            <w:r w:rsidRPr="000B3BE7">
              <w:rPr>
                <w:rFonts w:ascii="Arial" w:hAnsi="Arial" w:cs="Arial"/>
                <w:color w:val="473E3E"/>
                <w:sz w:val="20"/>
                <w:szCs w:val="28"/>
              </w:rPr>
              <w:t xml:space="preserve">Important Methods: next(), </w:t>
            </w:r>
            <w:proofErr w:type="spellStart"/>
            <w:r w:rsidRPr="000B3BE7">
              <w:rPr>
                <w:rFonts w:ascii="Arial" w:hAnsi="Arial" w:cs="Arial"/>
                <w:color w:val="473E3E"/>
                <w:sz w:val="20"/>
                <w:szCs w:val="28"/>
              </w:rPr>
              <w:t>hasNext</w:t>
            </w:r>
            <w:proofErr w:type="spellEnd"/>
            <w:r w:rsidRPr="000B3BE7">
              <w:rPr>
                <w:rFonts w:ascii="Arial" w:hAnsi="Arial" w:cs="Arial"/>
                <w:color w:val="473E3E"/>
                <w:sz w:val="20"/>
                <w:szCs w:val="28"/>
              </w:rPr>
              <w:t>()</w:t>
            </w:r>
          </w:p>
        </w:tc>
      </w:tr>
    </w:tbl>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 xml:space="preserve">What is Optional in Java 8? What is the use of </w:t>
      </w:r>
      <w:proofErr w:type="spellStart"/>
      <w:r w:rsidRPr="000B3BE7">
        <w:rPr>
          <w:rFonts w:ascii="Helvetica" w:hAnsi="Helvetica" w:cs="Helvetica"/>
          <w:b/>
          <w:bCs/>
          <w:color w:val="535353"/>
          <w:sz w:val="20"/>
          <w:szCs w:val="28"/>
        </w:rPr>
        <w:t>Optional</w:t>
      </w:r>
      <w:proofErr w:type="gramStart"/>
      <w:r w:rsidRPr="000B3BE7">
        <w:rPr>
          <w:rFonts w:ascii="Helvetica" w:hAnsi="Helvetica" w:cs="Helvetica"/>
          <w:b/>
          <w:bCs/>
          <w:color w:val="535353"/>
          <w:sz w:val="20"/>
          <w:szCs w:val="28"/>
        </w:rPr>
        <w:t>?Advantages</w:t>
      </w:r>
      <w:proofErr w:type="spellEnd"/>
      <w:proofErr w:type="gramEnd"/>
      <w:r w:rsidRPr="000B3BE7">
        <w:rPr>
          <w:rFonts w:ascii="Helvetica" w:hAnsi="Helvetica" w:cs="Helvetica"/>
          <w:b/>
          <w:bCs/>
          <w:color w:val="535353"/>
          <w:sz w:val="20"/>
          <w:szCs w:val="28"/>
        </w:rPr>
        <w:t xml:space="preserve"> of Java 8 Optional?</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b/>
          <w:bCs/>
          <w:color w:val="535353"/>
          <w:sz w:val="20"/>
          <w:szCs w:val="28"/>
        </w:rPr>
        <w:t>Optional:</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Optional is a final Class introduced as part of Java SE 8. It is defined in </w:t>
      </w:r>
      <w:proofErr w:type="spellStart"/>
      <w:r w:rsidRPr="000B3BE7">
        <w:rPr>
          <w:rFonts w:ascii="Helvetica" w:hAnsi="Helvetica" w:cs="Helvetica"/>
          <w:color w:val="535353"/>
          <w:sz w:val="20"/>
          <w:szCs w:val="28"/>
        </w:rPr>
        <w:t>java.util</w:t>
      </w:r>
      <w:proofErr w:type="spellEnd"/>
      <w:r w:rsidRPr="000B3BE7">
        <w:rPr>
          <w:rFonts w:ascii="Helvetica" w:hAnsi="Helvetica" w:cs="Helvetica"/>
          <w:color w:val="535353"/>
          <w:sz w:val="20"/>
          <w:szCs w:val="28"/>
        </w:rPr>
        <w:t xml:space="preserve"> package.</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It is used to represent optional values that is either exist or not exist. It can contain either one value or zero value. If it contains a value, we can get it. Otherwise, we get nothing.</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It is a bounded collection that is it contains at most one element only. It is an alternative to “null” value.</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b/>
          <w:bCs/>
          <w:color w:val="535353"/>
          <w:sz w:val="20"/>
          <w:szCs w:val="28"/>
        </w:rPr>
        <w:t>Main Advantage of Optional is:</w:t>
      </w:r>
    </w:p>
    <w:p w:rsidR="006E4A5F" w:rsidRPr="000B3BE7" w:rsidRDefault="006E4A5F" w:rsidP="006E4A5F">
      <w:pPr>
        <w:widowControl w:val="0"/>
        <w:numPr>
          <w:ilvl w:val="0"/>
          <w:numId w:val="9"/>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It is used to avoid null checks.</w:t>
      </w:r>
    </w:p>
    <w:p w:rsidR="006E4A5F" w:rsidRPr="000B3BE7" w:rsidRDefault="006E4A5F" w:rsidP="006E4A5F">
      <w:pPr>
        <w:widowControl w:val="0"/>
        <w:numPr>
          <w:ilvl w:val="0"/>
          <w:numId w:val="9"/>
        </w:numPr>
        <w:tabs>
          <w:tab w:val="left" w:pos="220"/>
          <w:tab w:val="left" w:pos="720"/>
        </w:tabs>
        <w:autoSpaceDE w:val="0"/>
        <w:autoSpaceDN w:val="0"/>
        <w:adjustRightInd w:val="0"/>
        <w:ind w:hanging="720"/>
        <w:rPr>
          <w:rFonts w:ascii="Helvetica" w:hAnsi="Helvetica" w:cs="Helvetica"/>
          <w:color w:val="535353"/>
          <w:sz w:val="20"/>
          <w:szCs w:val="28"/>
        </w:rPr>
      </w:pPr>
      <w:r w:rsidRPr="000B3BE7">
        <w:rPr>
          <w:rFonts w:ascii="Helvetica" w:hAnsi="Helvetica" w:cs="Helvetica"/>
          <w:color w:val="535353"/>
          <w:sz w:val="20"/>
          <w:szCs w:val="28"/>
        </w:rPr>
        <w:t>It is used to avoid “</w:t>
      </w:r>
      <w:proofErr w:type="spellStart"/>
      <w:r w:rsidRPr="000B3BE7">
        <w:rPr>
          <w:rFonts w:ascii="Helvetica" w:hAnsi="Helvetica" w:cs="Helvetica"/>
          <w:color w:val="535353"/>
          <w:sz w:val="20"/>
          <w:szCs w:val="28"/>
        </w:rPr>
        <w:t>NullPointerException</w:t>
      </w:r>
      <w:proofErr w:type="spellEnd"/>
      <w:r w:rsidRPr="000B3BE7">
        <w:rPr>
          <w:rFonts w:ascii="Helvetica" w:hAnsi="Helvetica" w:cs="Helvetica"/>
          <w:color w:val="535353"/>
          <w:sz w:val="20"/>
          <w:szCs w:val="28"/>
        </w:rPr>
        <w:t>”.</w:t>
      </w:r>
    </w:p>
    <w:p w:rsidR="006E4A5F" w:rsidRPr="000B3BE7" w:rsidRDefault="006E4A5F" w:rsidP="006E4A5F">
      <w:pPr>
        <w:widowControl w:val="0"/>
        <w:autoSpaceDE w:val="0"/>
        <w:autoSpaceDN w:val="0"/>
        <w:adjustRightInd w:val="0"/>
        <w:rPr>
          <w:rFonts w:ascii="Helvetica" w:hAnsi="Helvetica" w:cs="Helvetica"/>
          <w:b/>
          <w:bCs/>
          <w:sz w:val="20"/>
          <w:szCs w:val="28"/>
        </w:rPr>
      </w:pPr>
      <w:r w:rsidRPr="000B3BE7">
        <w:rPr>
          <w:rFonts w:ascii="Helvetica" w:hAnsi="Helvetica" w:cs="Helvetica"/>
          <w:b/>
          <w:bCs/>
          <w:color w:val="535353"/>
          <w:sz w:val="20"/>
          <w:szCs w:val="28"/>
        </w:rPr>
        <w:t xml:space="preserve">What is Type Inference? Is Type Inference available in older versions like Java 7 and </w:t>
      </w:r>
      <w:proofErr w:type="gramStart"/>
      <w:r w:rsidRPr="000B3BE7">
        <w:rPr>
          <w:rFonts w:ascii="Helvetica" w:hAnsi="Helvetica" w:cs="Helvetica"/>
          <w:b/>
          <w:bCs/>
          <w:color w:val="535353"/>
          <w:sz w:val="20"/>
          <w:szCs w:val="28"/>
        </w:rPr>
        <w:t>Before</w:t>
      </w:r>
      <w:proofErr w:type="gramEnd"/>
      <w:r w:rsidRPr="000B3BE7">
        <w:rPr>
          <w:rFonts w:ascii="Helvetica" w:hAnsi="Helvetica" w:cs="Helvetica"/>
          <w:b/>
          <w:bCs/>
          <w:color w:val="535353"/>
          <w:sz w:val="20"/>
          <w:szCs w:val="28"/>
        </w:rPr>
        <w:t xml:space="preserve"> 7 or it is available only in Java SE 8?</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Type Inference means determining the Type by compiler at compile-time.</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It is not new feature in Java SE 8. It is available in Java 7 and before Java 7 too.</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b/>
          <w:bCs/>
          <w:color w:val="535353"/>
          <w:sz w:val="20"/>
          <w:szCs w:val="28"/>
        </w:rPr>
        <w:t>Before Java 7:-</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lastRenderedPageBreak/>
        <w:t>Let us explore Java arrays. Define a String of Array with values as shown below:</w:t>
      </w:r>
    </w:p>
    <w:p w:rsidR="006E4A5F" w:rsidRPr="000B3BE7" w:rsidRDefault="006E4A5F" w:rsidP="006E4A5F">
      <w:pPr>
        <w:widowControl w:val="0"/>
        <w:autoSpaceDE w:val="0"/>
        <w:autoSpaceDN w:val="0"/>
        <w:adjustRightInd w:val="0"/>
        <w:rPr>
          <w:rFonts w:ascii="Courier" w:hAnsi="Courier" w:cs="Courier"/>
          <w:color w:val="535353"/>
          <w:sz w:val="20"/>
          <w:szCs w:val="28"/>
        </w:rPr>
      </w:pPr>
      <w:r w:rsidRPr="000B3BE7">
        <w:rPr>
          <w:rFonts w:ascii="Courier" w:hAnsi="Courier" w:cs="Courier"/>
          <w:color w:val="520053"/>
          <w:sz w:val="20"/>
          <w:szCs w:val="28"/>
        </w:rPr>
        <w:t>String</w:t>
      </w:r>
      <w:r w:rsidRPr="000B3BE7">
        <w:rPr>
          <w:rFonts w:ascii="Courier" w:hAnsi="Courier" w:cs="Courier"/>
          <w:color w:val="535353"/>
          <w:sz w:val="20"/>
          <w:szCs w:val="28"/>
        </w:rPr>
        <w:t xml:space="preserve"> </w:t>
      </w:r>
      <w:proofErr w:type="spellStart"/>
      <w:proofErr w:type="gramStart"/>
      <w:r w:rsidRPr="000B3BE7">
        <w:rPr>
          <w:rFonts w:ascii="Courier" w:hAnsi="Courier" w:cs="Courier"/>
          <w:color w:val="535353"/>
          <w:sz w:val="20"/>
          <w:szCs w:val="28"/>
        </w:rPr>
        <w:t>str</w:t>
      </w:r>
      <w:proofErr w:type="spellEnd"/>
      <w:r w:rsidRPr="000B3BE7">
        <w:rPr>
          <w:rFonts w:ascii="Courier" w:hAnsi="Courier" w:cs="Courier"/>
          <w:color w:val="535502"/>
          <w:sz w:val="20"/>
          <w:szCs w:val="28"/>
        </w:rPr>
        <w:t>[</w:t>
      </w:r>
      <w:proofErr w:type="gramEnd"/>
      <w:r w:rsidRPr="000B3BE7">
        <w:rPr>
          <w:rFonts w:ascii="Courier" w:hAnsi="Courier" w:cs="Courier"/>
          <w:color w:val="535502"/>
          <w:sz w:val="20"/>
          <w:szCs w:val="28"/>
        </w:rPr>
        <w:t>]={</w:t>
      </w:r>
      <w:r w:rsidRPr="000B3BE7">
        <w:rPr>
          <w:rFonts w:ascii="Courier" w:hAnsi="Courier" w:cs="Courier"/>
          <w:color w:val="107902"/>
          <w:sz w:val="20"/>
          <w:szCs w:val="28"/>
        </w:rPr>
        <w:t>"Java 7"</w:t>
      </w:r>
      <w:r w:rsidRPr="000B3BE7">
        <w:rPr>
          <w:rFonts w:ascii="Courier" w:hAnsi="Courier" w:cs="Courier"/>
          <w:color w:val="535502"/>
          <w:sz w:val="20"/>
          <w:szCs w:val="28"/>
        </w:rPr>
        <w:t>,</w:t>
      </w:r>
      <w:r w:rsidRPr="000B3BE7">
        <w:rPr>
          <w:rFonts w:ascii="Courier" w:hAnsi="Courier" w:cs="Courier"/>
          <w:color w:val="107902"/>
          <w:sz w:val="20"/>
          <w:szCs w:val="28"/>
        </w:rPr>
        <w:t>"Java 8"</w:t>
      </w:r>
      <w:r w:rsidRPr="000B3BE7">
        <w:rPr>
          <w:rFonts w:ascii="Courier" w:hAnsi="Courier" w:cs="Courier"/>
          <w:color w:val="535502"/>
          <w:sz w:val="20"/>
          <w:szCs w:val="28"/>
        </w:rPr>
        <w:t>,</w:t>
      </w:r>
      <w:r w:rsidRPr="000B3BE7">
        <w:rPr>
          <w:rFonts w:ascii="Courier" w:hAnsi="Courier" w:cs="Courier"/>
          <w:color w:val="107902"/>
          <w:sz w:val="20"/>
          <w:szCs w:val="28"/>
        </w:rPr>
        <w:t>"Java 9"</w:t>
      </w:r>
      <w:r w:rsidRPr="000B3BE7">
        <w:rPr>
          <w:rFonts w:ascii="Courier" w:hAnsi="Courier" w:cs="Courier"/>
          <w:color w:val="535502"/>
          <w:sz w:val="20"/>
          <w:szCs w:val="28"/>
        </w:rPr>
        <w:t>};</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Here we have assigned some String values at right side, but not defined it’s type. Java Compiler automatically infers </w:t>
      </w:r>
      <w:proofErr w:type="gramStart"/>
      <w:r w:rsidRPr="000B3BE7">
        <w:rPr>
          <w:rFonts w:ascii="Helvetica" w:hAnsi="Helvetica" w:cs="Helvetica"/>
          <w:color w:val="535353"/>
          <w:sz w:val="20"/>
          <w:szCs w:val="28"/>
        </w:rPr>
        <w:t>it’s</w:t>
      </w:r>
      <w:proofErr w:type="gramEnd"/>
      <w:r w:rsidRPr="000B3BE7">
        <w:rPr>
          <w:rFonts w:ascii="Helvetica" w:hAnsi="Helvetica" w:cs="Helvetica"/>
          <w:color w:val="535353"/>
          <w:sz w:val="20"/>
          <w:szCs w:val="28"/>
        </w:rPr>
        <w:t xml:space="preserve"> type and creates a String of Array.</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b/>
          <w:bCs/>
          <w:color w:val="535353"/>
          <w:sz w:val="20"/>
          <w:szCs w:val="28"/>
        </w:rPr>
        <w:t>Java 7:-</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Oracle Corporation has introduced “Diamond Operator” new feature in Java SE 7 to avoid unnecessary Type definition in Generics.</w:t>
      </w:r>
    </w:p>
    <w:p w:rsidR="006E4A5F" w:rsidRPr="000B3BE7" w:rsidRDefault="006E4A5F" w:rsidP="006E4A5F">
      <w:pPr>
        <w:widowControl w:val="0"/>
        <w:autoSpaceDE w:val="0"/>
        <w:autoSpaceDN w:val="0"/>
        <w:adjustRightInd w:val="0"/>
        <w:rPr>
          <w:rFonts w:ascii="Courier" w:hAnsi="Courier" w:cs="Courier"/>
          <w:color w:val="535353"/>
          <w:sz w:val="20"/>
          <w:szCs w:val="28"/>
        </w:rPr>
      </w:pPr>
      <w:r w:rsidRPr="000B3BE7">
        <w:rPr>
          <w:rFonts w:ascii="Courier" w:hAnsi="Courier" w:cs="Courier"/>
          <w:color w:val="520053"/>
          <w:sz w:val="20"/>
          <w:szCs w:val="28"/>
        </w:rPr>
        <w:t>Map</w:t>
      </w:r>
      <w:r w:rsidRPr="000B3BE7">
        <w:rPr>
          <w:rFonts w:ascii="Courier" w:hAnsi="Courier" w:cs="Courier"/>
          <w:color w:val="535502"/>
          <w:sz w:val="20"/>
          <w:szCs w:val="28"/>
        </w:rPr>
        <w:t>&lt;</w:t>
      </w:r>
      <w:proofErr w:type="spellStart"/>
      <w:r w:rsidRPr="000B3BE7">
        <w:rPr>
          <w:rFonts w:ascii="Courier" w:hAnsi="Courier" w:cs="Courier"/>
          <w:color w:val="520053"/>
          <w:sz w:val="20"/>
          <w:szCs w:val="28"/>
        </w:rPr>
        <w:t>String</w:t>
      </w:r>
      <w:proofErr w:type="gramStart"/>
      <w:r w:rsidRPr="000B3BE7">
        <w:rPr>
          <w:rFonts w:ascii="Courier" w:hAnsi="Courier" w:cs="Courier"/>
          <w:color w:val="535502"/>
          <w:sz w:val="20"/>
          <w:szCs w:val="28"/>
        </w:rPr>
        <w:t>,</w:t>
      </w:r>
      <w:r w:rsidRPr="000B3BE7">
        <w:rPr>
          <w:rFonts w:ascii="Courier" w:hAnsi="Courier" w:cs="Courier"/>
          <w:color w:val="520053"/>
          <w:sz w:val="20"/>
          <w:szCs w:val="28"/>
        </w:rPr>
        <w:t>List</w:t>
      </w:r>
      <w:proofErr w:type="spellEnd"/>
      <w:proofErr w:type="gramEnd"/>
      <w:r w:rsidRPr="000B3BE7">
        <w:rPr>
          <w:rFonts w:ascii="Courier" w:hAnsi="Courier" w:cs="Courier"/>
          <w:color w:val="535502"/>
          <w:sz w:val="20"/>
          <w:szCs w:val="28"/>
        </w:rPr>
        <w:t>&lt;</w:t>
      </w:r>
      <w:r w:rsidRPr="000B3BE7">
        <w:rPr>
          <w:rFonts w:ascii="Courier" w:hAnsi="Courier" w:cs="Courier"/>
          <w:color w:val="520053"/>
          <w:sz w:val="20"/>
          <w:szCs w:val="28"/>
        </w:rPr>
        <w:t>Customer</w:t>
      </w:r>
      <w:r w:rsidRPr="000B3BE7">
        <w:rPr>
          <w:rFonts w:ascii="Courier" w:hAnsi="Courier" w:cs="Courier"/>
          <w:color w:val="535502"/>
          <w:sz w:val="20"/>
          <w:szCs w:val="28"/>
        </w:rPr>
        <w:t>&gt;&gt;</w:t>
      </w:r>
      <w:r w:rsidRPr="000B3BE7">
        <w:rPr>
          <w:rFonts w:ascii="Courier" w:hAnsi="Courier" w:cs="Courier"/>
          <w:color w:val="535353"/>
          <w:sz w:val="20"/>
          <w:szCs w:val="28"/>
        </w:rPr>
        <w:t xml:space="preserve"> </w:t>
      </w:r>
      <w:proofErr w:type="spellStart"/>
      <w:r w:rsidRPr="000B3BE7">
        <w:rPr>
          <w:rFonts w:ascii="Courier" w:hAnsi="Courier" w:cs="Courier"/>
          <w:color w:val="535353"/>
          <w:sz w:val="20"/>
          <w:szCs w:val="28"/>
        </w:rPr>
        <w:t>customerInfoByCity</w:t>
      </w:r>
      <w:proofErr w:type="spellEnd"/>
      <w:r w:rsidRPr="000B3BE7">
        <w:rPr>
          <w:rFonts w:ascii="Courier" w:hAnsi="Courier" w:cs="Courier"/>
          <w:color w:val="535353"/>
          <w:sz w:val="20"/>
          <w:szCs w:val="28"/>
        </w:rPr>
        <w:t xml:space="preserve"> </w:t>
      </w:r>
      <w:r w:rsidRPr="000B3BE7">
        <w:rPr>
          <w:rFonts w:ascii="Courier" w:hAnsi="Courier" w:cs="Courier"/>
          <w:color w:val="535502"/>
          <w:sz w:val="20"/>
          <w:szCs w:val="28"/>
        </w:rPr>
        <w:t>=</w:t>
      </w:r>
      <w:proofErr w:type="spellStart"/>
      <w:r w:rsidRPr="000B3BE7">
        <w:rPr>
          <w:rFonts w:ascii="Courier" w:hAnsi="Courier" w:cs="Courier"/>
          <w:color w:val="000075"/>
          <w:sz w:val="20"/>
          <w:szCs w:val="28"/>
        </w:rPr>
        <w:t>new</w:t>
      </w:r>
      <w:r w:rsidRPr="000B3BE7">
        <w:rPr>
          <w:rFonts w:ascii="Courier" w:hAnsi="Courier" w:cs="Courier"/>
          <w:color w:val="520053"/>
          <w:sz w:val="20"/>
          <w:szCs w:val="28"/>
        </w:rPr>
        <w:t>HashMap</w:t>
      </w:r>
      <w:proofErr w:type="spellEnd"/>
      <w:r w:rsidRPr="000B3BE7">
        <w:rPr>
          <w:rFonts w:ascii="Courier" w:hAnsi="Courier" w:cs="Courier"/>
          <w:color w:val="535502"/>
          <w:sz w:val="20"/>
          <w:szCs w:val="28"/>
        </w:rPr>
        <w:t>&lt;&gt;();</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Here we have not defined Type information at right side, simply defined Java SE 7’s Diamond Operator “”.</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b/>
          <w:bCs/>
          <w:color w:val="535353"/>
          <w:sz w:val="20"/>
          <w:szCs w:val="28"/>
        </w:rPr>
        <w:t>Java SE 8:-</w:t>
      </w:r>
    </w:p>
    <w:p w:rsidR="006E4A5F" w:rsidRPr="000B3BE7" w:rsidRDefault="006E4A5F" w:rsidP="006E4A5F">
      <w:pPr>
        <w:widowControl w:val="0"/>
        <w:autoSpaceDE w:val="0"/>
        <w:autoSpaceDN w:val="0"/>
        <w:adjustRightInd w:val="0"/>
        <w:rPr>
          <w:rFonts w:ascii="Helvetica" w:hAnsi="Helvetica" w:cs="Helvetica"/>
          <w:color w:val="535353"/>
          <w:sz w:val="20"/>
          <w:szCs w:val="28"/>
        </w:rPr>
      </w:pPr>
      <w:r w:rsidRPr="000B3BE7">
        <w:rPr>
          <w:rFonts w:ascii="Helvetica" w:hAnsi="Helvetica" w:cs="Helvetica"/>
          <w:color w:val="535353"/>
          <w:sz w:val="20"/>
          <w:szCs w:val="28"/>
        </w:rPr>
        <w:t xml:space="preserve">Oracle Corporation has enhanced this Type Inference concept a lot in Java SE 8. We use this concept to define Lambda Expressions, Functions, </w:t>
      </w:r>
      <w:proofErr w:type="gramStart"/>
      <w:r w:rsidRPr="000B3BE7">
        <w:rPr>
          <w:rFonts w:ascii="Helvetica" w:hAnsi="Helvetica" w:cs="Helvetica"/>
          <w:color w:val="535353"/>
          <w:sz w:val="20"/>
          <w:szCs w:val="28"/>
        </w:rPr>
        <w:t>Method</w:t>
      </w:r>
      <w:proofErr w:type="gramEnd"/>
      <w:r w:rsidRPr="000B3BE7">
        <w:rPr>
          <w:rFonts w:ascii="Helvetica" w:hAnsi="Helvetica" w:cs="Helvetica"/>
          <w:color w:val="535353"/>
          <w:sz w:val="20"/>
          <w:szCs w:val="28"/>
        </w:rPr>
        <w:t xml:space="preserve"> References etc.</w:t>
      </w:r>
    </w:p>
    <w:p w:rsidR="006E4A5F" w:rsidRPr="000B3BE7" w:rsidRDefault="006E4A5F" w:rsidP="006E4A5F">
      <w:pPr>
        <w:widowControl w:val="0"/>
        <w:autoSpaceDE w:val="0"/>
        <w:autoSpaceDN w:val="0"/>
        <w:adjustRightInd w:val="0"/>
        <w:rPr>
          <w:rFonts w:ascii="Courier" w:hAnsi="Courier" w:cs="Courier"/>
          <w:color w:val="535353"/>
          <w:sz w:val="20"/>
          <w:szCs w:val="28"/>
        </w:rPr>
      </w:pPr>
      <w:proofErr w:type="spellStart"/>
      <w:r w:rsidRPr="000B3BE7">
        <w:rPr>
          <w:rFonts w:ascii="Courier" w:hAnsi="Courier" w:cs="Courier"/>
          <w:color w:val="520053"/>
          <w:sz w:val="20"/>
          <w:szCs w:val="28"/>
        </w:rPr>
        <w:t>ToIntBiFunction</w:t>
      </w:r>
      <w:proofErr w:type="spellEnd"/>
      <w:r w:rsidRPr="000B3BE7">
        <w:rPr>
          <w:rFonts w:ascii="Courier" w:hAnsi="Courier" w:cs="Courier"/>
          <w:color w:val="535502"/>
          <w:sz w:val="20"/>
          <w:szCs w:val="28"/>
        </w:rPr>
        <w:t>&lt;</w:t>
      </w:r>
      <w:proofErr w:type="spellStart"/>
      <w:r w:rsidRPr="000B3BE7">
        <w:rPr>
          <w:rFonts w:ascii="Courier" w:hAnsi="Courier" w:cs="Courier"/>
          <w:color w:val="520053"/>
          <w:sz w:val="20"/>
          <w:szCs w:val="28"/>
        </w:rPr>
        <w:t>Integer</w:t>
      </w:r>
      <w:proofErr w:type="gramStart"/>
      <w:r w:rsidRPr="000B3BE7">
        <w:rPr>
          <w:rFonts w:ascii="Courier" w:hAnsi="Courier" w:cs="Courier"/>
          <w:color w:val="535502"/>
          <w:sz w:val="20"/>
          <w:szCs w:val="28"/>
        </w:rPr>
        <w:t>,</w:t>
      </w:r>
      <w:r w:rsidRPr="000B3BE7">
        <w:rPr>
          <w:rFonts w:ascii="Courier" w:hAnsi="Courier" w:cs="Courier"/>
          <w:color w:val="520053"/>
          <w:sz w:val="20"/>
          <w:szCs w:val="28"/>
        </w:rPr>
        <w:t>Integer</w:t>
      </w:r>
      <w:proofErr w:type="spellEnd"/>
      <w:proofErr w:type="gramEnd"/>
      <w:r w:rsidRPr="000B3BE7">
        <w:rPr>
          <w:rFonts w:ascii="Courier" w:hAnsi="Courier" w:cs="Courier"/>
          <w:color w:val="535502"/>
          <w:sz w:val="20"/>
          <w:szCs w:val="28"/>
        </w:rPr>
        <w:t>&gt;</w:t>
      </w:r>
      <w:r w:rsidRPr="000B3BE7">
        <w:rPr>
          <w:rFonts w:ascii="Courier" w:hAnsi="Courier" w:cs="Courier"/>
          <w:color w:val="535353"/>
          <w:sz w:val="20"/>
          <w:szCs w:val="28"/>
        </w:rPr>
        <w:t xml:space="preserve"> add </w:t>
      </w:r>
      <w:r w:rsidRPr="000B3BE7">
        <w:rPr>
          <w:rFonts w:ascii="Courier" w:hAnsi="Courier" w:cs="Courier"/>
          <w:color w:val="535502"/>
          <w:sz w:val="20"/>
          <w:szCs w:val="28"/>
        </w:rPr>
        <w:t>=(</w:t>
      </w:r>
      <w:proofErr w:type="spellStart"/>
      <w:r w:rsidRPr="000B3BE7">
        <w:rPr>
          <w:rFonts w:ascii="Courier" w:hAnsi="Courier" w:cs="Courier"/>
          <w:color w:val="535353"/>
          <w:sz w:val="20"/>
          <w:szCs w:val="28"/>
        </w:rPr>
        <w:t>a</w:t>
      </w:r>
      <w:r w:rsidRPr="000B3BE7">
        <w:rPr>
          <w:rFonts w:ascii="Courier" w:hAnsi="Courier" w:cs="Courier"/>
          <w:color w:val="535502"/>
          <w:sz w:val="20"/>
          <w:szCs w:val="28"/>
        </w:rPr>
        <w:t>,</w:t>
      </w:r>
      <w:r w:rsidRPr="000B3BE7">
        <w:rPr>
          <w:rFonts w:ascii="Courier" w:hAnsi="Courier" w:cs="Courier"/>
          <w:color w:val="535353"/>
          <w:sz w:val="20"/>
          <w:szCs w:val="28"/>
        </w:rPr>
        <w:t>b</w:t>
      </w:r>
      <w:proofErr w:type="spellEnd"/>
      <w:r w:rsidRPr="000B3BE7">
        <w:rPr>
          <w:rFonts w:ascii="Courier" w:hAnsi="Courier" w:cs="Courier"/>
          <w:color w:val="535502"/>
          <w:sz w:val="20"/>
          <w:szCs w:val="28"/>
        </w:rPr>
        <w:t>)-&gt;</w:t>
      </w:r>
      <w:r w:rsidRPr="000B3BE7">
        <w:rPr>
          <w:rFonts w:ascii="Courier" w:hAnsi="Courier" w:cs="Courier"/>
          <w:color w:val="535353"/>
          <w:sz w:val="20"/>
          <w:szCs w:val="28"/>
        </w:rPr>
        <w:t xml:space="preserve"> a </w:t>
      </w:r>
      <w:r w:rsidRPr="000B3BE7">
        <w:rPr>
          <w:rFonts w:ascii="Courier" w:hAnsi="Courier" w:cs="Courier"/>
          <w:color w:val="535502"/>
          <w:sz w:val="20"/>
          <w:szCs w:val="28"/>
        </w:rPr>
        <w:t>+</w:t>
      </w:r>
      <w:r w:rsidRPr="000B3BE7">
        <w:rPr>
          <w:rFonts w:ascii="Courier" w:hAnsi="Courier" w:cs="Courier"/>
          <w:color w:val="535353"/>
          <w:sz w:val="20"/>
          <w:szCs w:val="28"/>
        </w:rPr>
        <w:t xml:space="preserve"> b</w:t>
      </w:r>
      <w:r w:rsidRPr="000B3BE7">
        <w:rPr>
          <w:rFonts w:ascii="Courier" w:hAnsi="Courier" w:cs="Courier"/>
          <w:color w:val="535502"/>
          <w:sz w:val="20"/>
          <w:szCs w:val="28"/>
        </w:rPr>
        <w:t>;</w:t>
      </w:r>
    </w:p>
    <w:p w:rsidR="001706FC" w:rsidRPr="000B3BE7" w:rsidRDefault="006E4A5F" w:rsidP="006E4A5F">
      <w:pPr>
        <w:rPr>
          <w:rFonts w:ascii="Helvetica" w:hAnsi="Helvetica" w:cs="Helvetica"/>
          <w:color w:val="535353"/>
          <w:sz w:val="20"/>
          <w:szCs w:val="28"/>
        </w:rPr>
      </w:pPr>
      <w:r w:rsidRPr="000B3BE7">
        <w:rPr>
          <w:rFonts w:ascii="Helvetica" w:hAnsi="Helvetica" w:cs="Helvetica"/>
          <w:color w:val="535353"/>
          <w:sz w:val="20"/>
          <w:szCs w:val="28"/>
        </w:rPr>
        <w:t xml:space="preserve">Here Java Compiler observes the type definition available at left-side and determines the type of Lambda Expression parameters </w:t>
      </w:r>
      <w:proofErr w:type="gramStart"/>
      <w:r w:rsidRPr="000B3BE7">
        <w:rPr>
          <w:rFonts w:ascii="Helvetica" w:hAnsi="Helvetica" w:cs="Helvetica"/>
          <w:color w:val="535353"/>
          <w:sz w:val="20"/>
          <w:szCs w:val="28"/>
        </w:rPr>
        <w:t>a and</w:t>
      </w:r>
      <w:proofErr w:type="gramEnd"/>
      <w:r w:rsidRPr="000B3BE7">
        <w:rPr>
          <w:rFonts w:ascii="Helvetica" w:hAnsi="Helvetica" w:cs="Helvetica"/>
          <w:color w:val="535353"/>
          <w:sz w:val="20"/>
          <w:szCs w:val="28"/>
        </w:rPr>
        <w:t xml:space="preserve"> b as Integers.</w:t>
      </w:r>
    </w:p>
    <w:p w:rsidR="008D7C2F" w:rsidRPr="000B3BE7" w:rsidRDefault="008D7C2F" w:rsidP="006E4A5F">
      <w:pPr>
        <w:rPr>
          <w:rFonts w:ascii="Helvetica" w:hAnsi="Helvetica" w:cs="Helvetica"/>
          <w:color w:val="535353"/>
          <w:sz w:val="20"/>
          <w:szCs w:val="28"/>
        </w:rPr>
      </w:pP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the new features introduced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There are dozens of features added to Java 8, the most significant ones are mentioned below −</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Lambda expression</w:t>
      </w:r>
      <w:r w:rsidRPr="000B3BE7">
        <w:rPr>
          <w:rFonts w:ascii="Times" w:hAnsi="Times" w:cs="Times New Roman"/>
          <w:color w:val="000000"/>
          <w:sz w:val="20"/>
          <w:szCs w:val="28"/>
          <w:lang w:val="en-IN"/>
        </w:rPr>
        <w:t> − Adds functional processing capability to Java.</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Method references</w:t>
      </w:r>
      <w:r w:rsidRPr="000B3BE7">
        <w:rPr>
          <w:rFonts w:ascii="Times" w:hAnsi="Times" w:cs="Times New Roman"/>
          <w:color w:val="000000"/>
          <w:sz w:val="20"/>
          <w:szCs w:val="28"/>
          <w:lang w:val="en-IN"/>
        </w:rPr>
        <w:t> − Referencing functions by their names instead of invoking them directly. Using functions as parameter.</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Default method</w:t>
      </w:r>
      <w:r w:rsidRPr="000B3BE7">
        <w:rPr>
          <w:rFonts w:ascii="Times" w:hAnsi="Times" w:cs="Times New Roman"/>
          <w:color w:val="000000"/>
          <w:sz w:val="20"/>
          <w:szCs w:val="28"/>
          <w:lang w:val="en-IN"/>
        </w:rPr>
        <w:t> − Interface to have default method implementation.</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New tools</w:t>
      </w:r>
      <w:r w:rsidRPr="000B3BE7">
        <w:rPr>
          <w:rFonts w:ascii="Times" w:hAnsi="Times" w:cs="Times New Roman"/>
          <w:color w:val="000000"/>
          <w:sz w:val="20"/>
          <w:szCs w:val="28"/>
          <w:lang w:val="en-IN"/>
        </w:rPr>
        <w:t> − New compiler tools and utilities are added like '</w:t>
      </w:r>
      <w:proofErr w:type="spellStart"/>
      <w:r w:rsidRPr="000B3BE7">
        <w:rPr>
          <w:rFonts w:ascii="Times" w:hAnsi="Times" w:cs="Times New Roman"/>
          <w:color w:val="000000"/>
          <w:sz w:val="20"/>
          <w:szCs w:val="28"/>
          <w:lang w:val="en-IN"/>
        </w:rPr>
        <w:t>jdeps</w:t>
      </w:r>
      <w:proofErr w:type="spellEnd"/>
      <w:r w:rsidRPr="000B3BE7">
        <w:rPr>
          <w:rFonts w:ascii="Times" w:hAnsi="Times" w:cs="Times New Roman"/>
          <w:color w:val="000000"/>
          <w:sz w:val="20"/>
          <w:szCs w:val="28"/>
          <w:lang w:val="en-IN"/>
        </w:rPr>
        <w:t>' to figure out dependencies.</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Stream API</w:t>
      </w:r>
      <w:r w:rsidRPr="000B3BE7">
        <w:rPr>
          <w:rFonts w:ascii="Times" w:hAnsi="Times" w:cs="Times New Roman"/>
          <w:color w:val="000000"/>
          <w:sz w:val="20"/>
          <w:szCs w:val="28"/>
          <w:lang w:val="en-IN"/>
        </w:rPr>
        <w:t> − New stream API to facilitate pipeline processing.</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Date Time API</w:t>
      </w:r>
      <w:r w:rsidRPr="000B3BE7">
        <w:rPr>
          <w:rFonts w:ascii="Times" w:hAnsi="Times" w:cs="Times New Roman"/>
          <w:color w:val="000000"/>
          <w:sz w:val="20"/>
          <w:szCs w:val="28"/>
          <w:lang w:val="en-IN"/>
        </w:rPr>
        <w:t> − Improved date time API.</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Optional</w:t>
      </w:r>
      <w:r w:rsidRPr="000B3BE7">
        <w:rPr>
          <w:rFonts w:ascii="Times" w:hAnsi="Times" w:cs="Times New Roman"/>
          <w:color w:val="000000"/>
          <w:sz w:val="20"/>
          <w:szCs w:val="28"/>
          <w:lang w:val="en-IN"/>
        </w:rPr>
        <w:t> − Emphasis on best practices to handle null values properly.</w:t>
      </w:r>
    </w:p>
    <w:p w:rsidR="008D7C2F" w:rsidRPr="000B3BE7" w:rsidRDefault="008D7C2F" w:rsidP="008D7C2F">
      <w:pPr>
        <w:numPr>
          <w:ilvl w:val="0"/>
          <w:numId w:val="10"/>
        </w:numPr>
        <w:spacing w:after="240" w:line="360" w:lineRule="atLeast"/>
        <w:ind w:left="768" w:right="48"/>
        <w:jc w:val="both"/>
        <w:rPr>
          <w:rFonts w:ascii="Times" w:hAnsi="Times" w:cs="Times New Roman"/>
          <w:color w:val="000000"/>
          <w:sz w:val="20"/>
          <w:szCs w:val="28"/>
          <w:lang w:val="en-IN"/>
        </w:rPr>
      </w:pPr>
      <w:proofErr w:type="spellStart"/>
      <w:r w:rsidRPr="000B3BE7">
        <w:rPr>
          <w:rFonts w:ascii="Times" w:hAnsi="Times" w:cs="Times New Roman"/>
          <w:b/>
          <w:bCs/>
          <w:color w:val="000000"/>
          <w:sz w:val="20"/>
          <w:szCs w:val="28"/>
          <w:lang w:val="en-IN"/>
        </w:rPr>
        <w:t>Nashorn</w:t>
      </w:r>
      <w:proofErr w:type="spellEnd"/>
      <w:r w:rsidRPr="000B3BE7">
        <w:rPr>
          <w:rFonts w:ascii="Times" w:hAnsi="Times" w:cs="Times New Roman"/>
          <w:b/>
          <w:bCs/>
          <w:color w:val="000000"/>
          <w:sz w:val="20"/>
          <w:szCs w:val="28"/>
          <w:lang w:val="en-IN"/>
        </w:rPr>
        <w:t>, JavaScript Engine</w:t>
      </w:r>
      <w:r w:rsidRPr="000B3BE7">
        <w:rPr>
          <w:rFonts w:ascii="Times" w:hAnsi="Times" w:cs="Times New Roman"/>
          <w:color w:val="000000"/>
          <w:sz w:val="20"/>
          <w:szCs w:val="28"/>
          <w:lang w:val="en-IN"/>
        </w:rPr>
        <w:t> − A Java-based engine to execute JavaScript code.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Along with these new </w:t>
      </w:r>
      <w:proofErr w:type="spellStart"/>
      <w:r w:rsidRPr="000B3BE7">
        <w:rPr>
          <w:rFonts w:ascii="Times" w:hAnsi="Times" w:cs="Times New Roman"/>
          <w:color w:val="000000"/>
          <w:sz w:val="20"/>
          <w:szCs w:val="28"/>
          <w:lang w:val="en-IN"/>
        </w:rPr>
        <w:t>featuers</w:t>
      </w:r>
      <w:proofErr w:type="spellEnd"/>
      <w:r w:rsidRPr="000B3BE7">
        <w:rPr>
          <w:rFonts w:ascii="Times" w:hAnsi="Times" w:cs="Times New Roman"/>
          <w:color w:val="000000"/>
          <w:sz w:val="20"/>
          <w:szCs w:val="28"/>
          <w:lang w:val="en-IN"/>
        </w:rPr>
        <w:t>, lots of feature enhancements are done under-the-hood, at both compiler and JVM level.</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sort a list of string using Java 8 lambda expression?</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sorts a list of string using Java 8 lambda expression:</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//sort using java 8</w:t>
      </w:r>
      <w:r w:rsidRPr="000B3BE7">
        <w:rPr>
          <w:rFonts w:ascii="Monaco" w:hAnsi="Monaco" w:cs="Courier"/>
          <w:color w:val="000088"/>
          <w:sz w:val="20"/>
          <w:szCs w:val="28"/>
          <w:lang w:val="en-IN"/>
        </w:rPr>
        <w:t>privatevoid</w:t>
      </w:r>
      <w:r w:rsidRPr="000B3BE7">
        <w:rPr>
          <w:rFonts w:ascii="Monaco" w:hAnsi="Monaco" w:cs="Courier"/>
          <w:sz w:val="20"/>
          <w:szCs w:val="28"/>
          <w:lang w:val="en-IN"/>
        </w:rPr>
        <w:t xml:space="preserve"> </w:t>
      </w:r>
      <w:proofErr w:type="gramStart"/>
      <w:r w:rsidRPr="000B3BE7">
        <w:rPr>
          <w:rFonts w:ascii="Monaco" w:hAnsi="Monaco" w:cs="Courier"/>
          <w:sz w:val="20"/>
          <w:szCs w:val="28"/>
          <w:lang w:val="en-IN"/>
        </w:rPr>
        <w:t>sortUsingJava8</w:t>
      </w:r>
      <w:r w:rsidRPr="000B3BE7">
        <w:rPr>
          <w:rFonts w:ascii="Monaco" w:hAnsi="Monaco" w:cs="Courier"/>
          <w:color w:val="666600"/>
          <w:sz w:val="20"/>
          <w:szCs w:val="28"/>
          <w:lang w:val="en-IN"/>
        </w:rPr>
        <w:t>(</w:t>
      </w:r>
      <w:proofErr w:type="gramEnd"/>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String</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names</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Collections</w:t>
      </w:r>
      <w:r w:rsidRPr="000B3BE7">
        <w:rPr>
          <w:rFonts w:ascii="Monaco" w:hAnsi="Monaco" w:cs="Courier"/>
          <w:color w:val="666600"/>
          <w:sz w:val="20"/>
          <w:szCs w:val="28"/>
          <w:lang w:val="en-IN"/>
        </w:rPr>
        <w:t>.</w:t>
      </w:r>
      <w:r w:rsidRPr="000B3BE7">
        <w:rPr>
          <w:rFonts w:ascii="Monaco" w:hAnsi="Monaco" w:cs="Courier"/>
          <w:sz w:val="20"/>
          <w:szCs w:val="28"/>
          <w:lang w:val="en-IN"/>
        </w:rPr>
        <w:t>sort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names</w:t>
      </w:r>
      <w:r w:rsidRPr="000B3BE7">
        <w:rPr>
          <w:rFonts w:ascii="Monaco" w:hAnsi="Monaco" w:cs="Courier"/>
          <w:color w:val="666600"/>
          <w:sz w:val="20"/>
          <w:szCs w:val="28"/>
          <w:lang w:val="en-IN"/>
        </w:rPr>
        <w:t>,(</w:t>
      </w:r>
      <w:r w:rsidRPr="000B3BE7">
        <w:rPr>
          <w:rFonts w:ascii="Monaco" w:hAnsi="Monaco" w:cs="Courier"/>
          <w:sz w:val="20"/>
          <w:szCs w:val="28"/>
          <w:lang w:val="en-IN"/>
        </w:rPr>
        <w:t>s1</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s2</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s1</w:t>
      </w:r>
      <w:r w:rsidRPr="000B3BE7">
        <w:rPr>
          <w:rFonts w:ascii="Monaco" w:hAnsi="Monaco" w:cs="Courier"/>
          <w:color w:val="666600"/>
          <w:sz w:val="20"/>
          <w:szCs w:val="28"/>
          <w:lang w:val="en-IN"/>
        </w:rPr>
        <w:t>.</w:t>
      </w:r>
      <w:r w:rsidRPr="000B3BE7">
        <w:rPr>
          <w:rFonts w:ascii="Monaco" w:hAnsi="Monaco" w:cs="Courier"/>
          <w:sz w:val="20"/>
          <w:szCs w:val="28"/>
          <w:lang w:val="en-IN"/>
        </w:rPr>
        <w:t>compareTo</w:t>
      </w:r>
      <w:r w:rsidRPr="000B3BE7">
        <w:rPr>
          <w:rFonts w:ascii="Monaco" w:hAnsi="Monaco" w:cs="Courier"/>
          <w:color w:val="666600"/>
          <w:sz w:val="20"/>
          <w:szCs w:val="28"/>
          <w:lang w:val="en-IN"/>
        </w:rPr>
        <w:t>(</w:t>
      </w:r>
      <w:r w:rsidRPr="000B3BE7">
        <w:rPr>
          <w:rFonts w:ascii="Monaco" w:hAnsi="Monaco" w:cs="Courier"/>
          <w:sz w:val="20"/>
          <w:szCs w:val="28"/>
          <w:lang w:val="en-IN"/>
        </w:rPr>
        <w:t>s2</w:t>
      </w:r>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the characteristics of a Java 8 lambda expression?</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A lambda expression is characterized by the following syntax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proofErr w:type="gramStart"/>
      <w:r w:rsidRPr="000B3BE7">
        <w:rPr>
          <w:rFonts w:ascii="Monaco" w:hAnsi="Monaco" w:cs="Courier"/>
          <w:sz w:val="20"/>
          <w:szCs w:val="28"/>
          <w:lang w:val="en-IN"/>
        </w:rPr>
        <w:lastRenderedPageBreak/>
        <w:t>parameter</w:t>
      </w:r>
      <w:proofErr w:type="gramEnd"/>
      <w:r w:rsidRPr="000B3BE7">
        <w:rPr>
          <w:rFonts w:ascii="Monaco" w:hAnsi="Monaco" w:cs="Courier"/>
          <w:sz w:val="20"/>
          <w:szCs w:val="28"/>
          <w:lang w:val="en-IN"/>
        </w:rPr>
        <w:t xml:space="preserve"> </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expression body</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are the important characteristics of a lambda expression −</w:t>
      </w:r>
    </w:p>
    <w:p w:rsidR="008D7C2F" w:rsidRPr="000B3BE7" w:rsidRDefault="008D7C2F" w:rsidP="008D7C2F">
      <w:pPr>
        <w:numPr>
          <w:ilvl w:val="0"/>
          <w:numId w:val="11"/>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Optional type declaration</w:t>
      </w:r>
      <w:r w:rsidRPr="000B3BE7">
        <w:rPr>
          <w:rFonts w:ascii="Times" w:hAnsi="Times" w:cs="Times New Roman"/>
          <w:color w:val="000000"/>
          <w:sz w:val="20"/>
          <w:szCs w:val="28"/>
          <w:lang w:val="en-IN"/>
        </w:rPr>
        <w:t> − No need to declare the type of a parameter. The compiler can inference the same from the value of the parameter.</w:t>
      </w:r>
    </w:p>
    <w:p w:rsidR="008D7C2F" w:rsidRPr="000B3BE7" w:rsidRDefault="008D7C2F" w:rsidP="008D7C2F">
      <w:pPr>
        <w:numPr>
          <w:ilvl w:val="0"/>
          <w:numId w:val="11"/>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Optional parenthesis around parameter</w:t>
      </w:r>
      <w:r w:rsidRPr="000B3BE7">
        <w:rPr>
          <w:rFonts w:ascii="Times" w:hAnsi="Times" w:cs="Times New Roman"/>
          <w:color w:val="000000"/>
          <w:sz w:val="20"/>
          <w:szCs w:val="28"/>
          <w:lang w:val="en-IN"/>
        </w:rPr>
        <w:t> − No need to declare a single parameter in parenthesis. For multiple parameters, parentheses are required.</w:t>
      </w:r>
    </w:p>
    <w:p w:rsidR="008D7C2F" w:rsidRPr="000B3BE7" w:rsidRDefault="008D7C2F" w:rsidP="008D7C2F">
      <w:pPr>
        <w:numPr>
          <w:ilvl w:val="0"/>
          <w:numId w:val="11"/>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Optional curly braces</w:t>
      </w:r>
      <w:r w:rsidRPr="000B3BE7">
        <w:rPr>
          <w:rFonts w:ascii="Times" w:hAnsi="Times" w:cs="Times New Roman"/>
          <w:color w:val="000000"/>
          <w:sz w:val="20"/>
          <w:szCs w:val="28"/>
          <w:lang w:val="en-IN"/>
        </w:rPr>
        <w:t> − No need to use curly braces in expression body if the body contains a single statement.</w:t>
      </w:r>
    </w:p>
    <w:p w:rsidR="008D7C2F" w:rsidRPr="000B3BE7" w:rsidRDefault="008D7C2F" w:rsidP="008D7C2F">
      <w:pPr>
        <w:numPr>
          <w:ilvl w:val="0"/>
          <w:numId w:val="11"/>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b/>
          <w:bCs/>
          <w:color w:val="000000"/>
          <w:sz w:val="20"/>
          <w:szCs w:val="28"/>
          <w:lang w:val="en-IN"/>
        </w:rPr>
        <w:t>Optional return keyword</w:t>
      </w:r>
      <w:r w:rsidRPr="000B3BE7">
        <w:rPr>
          <w:rFonts w:ascii="Times" w:hAnsi="Times" w:cs="Times New Roman"/>
          <w:color w:val="000000"/>
          <w:sz w:val="20"/>
          <w:szCs w:val="28"/>
          <w:lang w:val="en-IN"/>
        </w:rPr>
        <w:t xml:space="preserve"> − </w:t>
      </w:r>
      <w:proofErr w:type="gramStart"/>
      <w:r w:rsidRPr="000B3BE7">
        <w:rPr>
          <w:rFonts w:ascii="Times" w:hAnsi="Times" w:cs="Times New Roman"/>
          <w:color w:val="000000"/>
          <w:sz w:val="20"/>
          <w:szCs w:val="28"/>
          <w:lang w:val="en-IN"/>
        </w:rPr>
        <w:t>The</w:t>
      </w:r>
      <w:proofErr w:type="gramEnd"/>
      <w:r w:rsidRPr="000B3BE7">
        <w:rPr>
          <w:rFonts w:ascii="Times" w:hAnsi="Times" w:cs="Times New Roman"/>
          <w:color w:val="000000"/>
          <w:sz w:val="20"/>
          <w:szCs w:val="28"/>
          <w:lang w:val="en-IN"/>
        </w:rPr>
        <w:t xml:space="preserve"> compiler automatically returns the value if the body has a single expression to return the value. Curly braces are required to indicate that expression returns a value.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Why lambda expression is to be used?</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Lambda expressions are used primarily to define inline implementation of a functional interface, i.e., an interface with a single method only. In the above example, we've used various types of lambda expressions to define the operation method of </w:t>
      </w:r>
      <w:proofErr w:type="spellStart"/>
      <w:r w:rsidRPr="000B3BE7">
        <w:rPr>
          <w:rFonts w:ascii="Times" w:hAnsi="Times" w:cs="Times New Roman"/>
          <w:color w:val="000000"/>
          <w:sz w:val="20"/>
          <w:szCs w:val="28"/>
          <w:lang w:val="en-IN"/>
        </w:rPr>
        <w:t>MathOperation</w:t>
      </w:r>
      <w:proofErr w:type="spellEnd"/>
      <w:r w:rsidRPr="000B3BE7">
        <w:rPr>
          <w:rFonts w:ascii="Times" w:hAnsi="Times" w:cs="Times New Roman"/>
          <w:color w:val="000000"/>
          <w:sz w:val="20"/>
          <w:szCs w:val="28"/>
          <w:lang w:val="en-IN"/>
        </w:rPr>
        <w:t xml:space="preserve"> interface. Then we have defined the implementation of </w:t>
      </w:r>
      <w:proofErr w:type="spellStart"/>
      <w:r w:rsidRPr="000B3BE7">
        <w:rPr>
          <w:rFonts w:ascii="Times" w:hAnsi="Times" w:cs="Times New Roman"/>
          <w:color w:val="000000"/>
          <w:sz w:val="20"/>
          <w:szCs w:val="28"/>
          <w:lang w:val="en-IN"/>
        </w:rPr>
        <w:t>sayMessage</w:t>
      </w:r>
      <w:proofErr w:type="spellEnd"/>
      <w:r w:rsidRPr="000B3BE7">
        <w:rPr>
          <w:rFonts w:ascii="Times" w:hAnsi="Times" w:cs="Times New Roman"/>
          <w:color w:val="000000"/>
          <w:sz w:val="20"/>
          <w:szCs w:val="28"/>
          <w:lang w:val="en-IN"/>
        </w:rPr>
        <w:t xml:space="preserve"> of </w:t>
      </w:r>
      <w:proofErr w:type="spellStart"/>
      <w:r w:rsidRPr="000B3BE7">
        <w:rPr>
          <w:rFonts w:ascii="Times" w:hAnsi="Times" w:cs="Times New Roman"/>
          <w:color w:val="000000"/>
          <w:sz w:val="20"/>
          <w:szCs w:val="28"/>
          <w:lang w:val="en-IN"/>
        </w:rPr>
        <w:t>GreetingService</w:t>
      </w:r>
      <w:proofErr w:type="spellEnd"/>
      <w:r w:rsidRPr="000B3BE7">
        <w:rPr>
          <w:rFonts w:ascii="Times" w:hAnsi="Times" w:cs="Times New Roman"/>
          <w:color w:val="000000"/>
          <w:sz w:val="20"/>
          <w:szCs w:val="28"/>
          <w:lang w:val="en-IN"/>
        </w:rPr>
        <w:t>.</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Lambda expression eliminates the need of anonymous class and gives a very simple yet powerful functional programming capability to Java.</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kind of variable you can access in </w:t>
      </w:r>
      <w:proofErr w:type="gramStart"/>
      <w:r w:rsidRPr="000B3BE7">
        <w:rPr>
          <w:rFonts w:ascii="Times" w:eastAsia="Times New Roman" w:hAnsi="Times" w:cs="Times New Roman"/>
          <w:sz w:val="20"/>
          <w:szCs w:val="28"/>
          <w:lang w:val="en-IN"/>
        </w:rPr>
        <w:t>an</w:t>
      </w:r>
      <w:proofErr w:type="gramEnd"/>
      <w:r w:rsidRPr="000B3BE7">
        <w:rPr>
          <w:rFonts w:ascii="Times" w:eastAsia="Times New Roman" w:hAnsi="Times" w:cs="Times New Roman"/>
          <w:sz w:val="20"/>
          <w:szCs w:val="28"/>
          <w:lang w:val="en-IN"/>
        </w:rPr>
        <w:t xml:space="preserve"> lambda expression??</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Using lambda expression, you can refer to final variable or effectively final variable (which is assigned only once). Lambda expression throws a compilation error, if a variable is assigned a value the second time.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method references?</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Method references help to point to methods by their names. A method reference is described </w:t>
      </w:r>
      <w:proofErr w:type="gramStart"/>
      <w:r w:rsidRPr="000B3BE7">
        <w:rPr>
          <w:rFonts w:ascii="Times" w:hAnsi="Times" w:cs="Times New Roman"/>
          <w:color w:val="000000"/>
          <w:sz w:val="20"/>
          <w:szCs w:val="28"/>
          <w:lang w:val="en-IN"/>
        </w:rPr>
        <w:t>using :</w:t>
      </w:r>
      <w:proofErr w:type="gramEnd"/>
      <w:r w:rsidRPr="000B3BE7">
        <w:rPr>
          <w:rFonts w:ascii="Times" w:hAnsi="Times" w:cs="Times New Roman"/>
          <w:color w:val="000000"/>
          <w:sz w:val="20"/>
          <w:szCs w:val="28"/>
          <w:lang w:val="en-IN"/>
        </w:rPr>
        <w:t>: (double colon) symbol. A method reference can be used to point the following types of methods −</w:t>
      </w:r>
    </w:p>
    <w:p w:rsidR="008D7C2F" w:rsidRPr="000B3BE7" w:rsidRDefault="008D7C2F" w:rsidP="008D7C2F">
      <w:pPr>
        <w:numPr>
          <w:ilvl w:val="0"/>
          <w:numId w:val="12"/>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Static methods</w:t>
      </w:r>
    </w:p>
    <w:p w:rsidR="008D7C2F" w:rsidRPr="000B3BE7" w:rsidRDefault="008D7C2F" w:rsidP="008D7C2F">
      <w:pPr>
        <w:numPr>
          <w:ilvl w:val="0"/>
          <w:numId w:val="12"/>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Instance methods</w:t>
      </w:r>
    </w:p>
    <w:p w:rsidR="008D7C2F" w:rsidRPr="000B3BE7" w:rsidRDefault="008D7C2F" w:rsidP="008D7C2F">
      <w:pPr>
        <w:numPr>
          <w:ilvl w:val="0"/>
          <w:numId w:val="12"/>
        </w:numPr>
        <w:spacing w:after="240" w:line="360" w:lineRule="atLeast"/>
        <w:ind w:left="76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Constructors using new operator (</w:t>
      </w:r>
      <w:proofErr w:type="spellStart"/>
      <w:r w:rsidRPr="000B3BE7">
        <w:rPr>
          <w:rFonts w:ascii="Times" w:hAnsi="Times" w:cs="Times New Roman"/>
          <w:color w:val="000000"/>
          <w:sz w:val="20"/>
          <w:szCs w:val="28"/>
          <w:lang w:val="en-IN"/>
        </w:rPr>
        <w:t>TreeSet</w:t>
      </w:r>
      <w:proofErr w:type="spellEnd"/>
      <w:r w:rsidRPr="000B3BE7">
        <w:rPr>
          <w:rFonts w:ascii="Times" w:hAnsi="Times" w:cs="Times New Roman"/>
          <w:color w:val="000000"/>
          <w:sz w:val="20"/>
          <w:szCs w:val="28"/>
          <w:lang w:val="en-IN"/>
        </w:rPr>
        <w:t>::new)</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Explain the </w:t>
      </w:r>
      <w:proofErr w:type="spellStart"/>
      <w:r w:rsidRPr="000B3BE7">
        <w:rPr>
          <w:rFonts w:ascii="Times" w:eastAsia="Times New Roman" w:hAnsi="Times" w:cs="Times New Roman"/>
          <w:sz w:val="20"/>
          <w:szCs w:val="28"/>
          <w:lang w:val="en-IN"/>
        </w:rPr>
        <w:t>System.out</w:t>
      </w:r>
      <w:proofErr w:type="spellEnd"/>
      <w:r w:rsidRPr="000B3BE7">
        <w:rPr>
          <w:rFonts w:ascii="Times" w:eastAsia="Times New Roman" w:hAnsi="Times" w:cs="Times New Roman"/>
          <w:sz w:val="20"/>
          <w:szCs w:val="28"/>
          <w:lang w:val="en-IN"/>
        </w:rPr>
        <w:t>:</w:t>
      </w:r>
      <w:proofErr w:type="gramStart"/>
      <w:r w:rsidRPr="000B3BE7">
        <w:rPr>
          <w:rFonts w:ascii="Times" w:eastAsia="Times New Roman" w:hAnsi="Times" w:cs="Times New Roman"/>
          <w:sz w:val="20"/>
          <w:szCs w:val="28"/>
          <w:lang w:val="en-IN"/>
        </w:rPr>
        <w:t>:</w:t>
      </w:r>
      <w:proofErr w:type="spellStart"/>
      <w:r w:rsidRPr="000B3BE7">
        <w:rPr>
          <w:rFonts w:ascii="Times" w:eastAsia="Times New Roman" w:hAnsi="Times" w:cs="Times New Roman"/>
          <w:sz w:val="20"/>
          <w:szCs w:val="28"/>
          <w:lang w:val="en-IN"/>
        </w:rPr>
        <w:t>println</w:t>
      </w:r>
      <w:proofErr w:type="spellEnd"/>
      <w:proofErr w:type="gramEnd"/>
      <w:r w:rsidRPr="000B3BE7">
        <w:rPr>
          <w:rFonts w:ascii="Times" w:eastAsia="Times New Roman" w:hAnsi="Times" w:cs="Times New Roman"/>
          <w:sz w:val="20"/>
          <w:szCs w:val="28"/>
          <w:lang w:val="en-IN"/>
        </w:rPr>
        <w:t xml:space="preserve"> expression.</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r w:rsidRPr="000B3BE7">
        <w:rPr>
          <w:rFonts w:ascii="Times" w:hAnsi="Times" w:cs="Times New Roman"/>
          <w:color w:val="000000"/>
          <w:sz w:val="20"/>
          <w:szCs w:val="28"/>
          <w:lang w:val="en-IN"/>
        </w:rPr>
        <w:t>System.out</w:t>
      </w:r>
      <w:proofErr w:type="spellEnd"/>
      <w:r w:rsidRPr="000B3BE7">
        <w:rPr>
          <w:rFonts w:ascii="Times" w:hAnsi="Times" w:cs="Times New Roman"/>
          <w:color w:val="000000"/>
          <w:sz w:val="20"/>
          <w:szCs w:val="28"/>
          <w:lang w:val="en-IN"/>
        </w:rPr>
        <w:t>:</w:t>
      </w:r>
      <w:proofErr w:type="gramStart"/>
      <w:r w:rsidRPr="000B3BE7">
        <w:rPr>
          <w:rFonts w:ascii="Times" w:hAnsi="Times" w:cs="Times New Roman"/>
          <w:color w:val="000000"/>
          <w:sz w:val="20"/>
          <w:szCs w:val="28"/>
          <w:lang w:val="en-IN"/>
        </w:rPr>
        <w:t>:</w:t>
      </w:r>
      <w:proofErr w:type="spellStart"/>
      <w:r w:rsidRPr="000B3BE7">
        <w:rPr>
          <w:rFonts w:ascii="Times" w:hAnsi="Times" w:cs="Times New Roman"/>
          <w:color w:val="000000"/>
          <w:sz w:val="20"/>
          <w:szCs w:val="28"/>
          <w:lang w:val="en-IN"/>
        </w:rPr>
        <w:t>println</w:t>
      </w:r>
      <w:proofErr w:type="spellEnd"/>
      <w:proofErr w:type="gramEnd"/>
      <w:r w:rsidRPr="000B3BE7">
        <w:rPr>
          <w:rFonts w:ascii="Times" w:hAnsi="Times" w:cs="Times New Roman"/>
          <w:color w:val="000000"/>
          <w:sz w:val="20"/>
          <w:szCs w:val="28"/>
          <w:lang w:val="en-IN"/>
        </w:rPr>
        <w:t xml:space="preserve"> method is a static method reference to </w:t>
      </w:r>
      <w:proofErr w:type="spellStart"/>
      <w:r w:rsidRPr="000B3BE7">
        <w:rPr>
          <w:rFonts w:ascii="Times" w:hAnsi="Times" w:cs="Times New Roman"/>
          <w:color w:val="000000"/>
          <w:sz w:val="20"/>
          <w:szCs w:val="28"/>
          <w:lang w:val="en-IN"/>
        </w:rPr>
        <w:t>println</w:t>
      </w:r>
      <w:proofErr w:type="spellEnd"/>
      <w:r w:rsidRPr="000B3BE7">
        <w:rPr>
          <w:rFonts w:ascii="Times" w:hAnsi="Times" w:cs="Times New Roman"/>
          <w:color w:val="000000"/>
          <w:sz w:val="20"/>
          <w:szCs w:val="28"/>
          <w:lang w:val="en-IN"/>
        </w:rPr>
        <w:t xml:space="preserve"> method of out object of System class.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lastRenderedPageBreak/>
        <w:t>What are functional interfaces?</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Functional interfaces have a single functionality to exhibit. For example, a Comparable interface with a single method '</w:t>
      </w:r>
      <w:proofErr w:type="spellStart"/>
      <w:r w:rsidRPr="000B3BE7">
        <w:rPr>
          <w:rFonts w:ascii="Times" w:hAnsi="Times" w:cs="Times New Roman"/>
          <w:color w:val="000000"/>
          <w:sz w:val="20"/>
          <w:szCs w:val="28"/>
          <w:lang w:val="en-IN"/>
        </w:rPr>
        <w:t>compareTo</w:t>
      </w:r>
      <w:proofErr w:type="spellEnd"/>
      <w:r w:rsidRPr="000B3BE7">
        <w:rPr>
          <w:rFonts w:ascii="Times" w:hAnsi="Times" w:cs="Times New Roman"/>
          <w:color w:val="000000"/>
          <w:sz w:val="20"/>
          <w:szCs w:val="28"/>
          <w:lang w:val="en-IN"/>
        </w:rPr>
        <w:t>' is used for comparison purpose. Java 8 has defined a lot of functional interfaces to be used extensively in lambda expressions.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BiConsumer</w:t>
      </w:r>
      <w:proofErr w:type="spellEnd"/>
      <w:r w:rsidRPr="000B3BE7">
        <w:rPr>
          <w:rFonts w:ascii="Times" w:eastAsia="Times New Roman" w:hAnsi="Times" w:cs="Times New Roman"/>
          <w:sz w:val="20"/>
          <w:szCs w:val="28"/>
          <w:lang w:val="en-IN"/>
        </w:rPr>
        <w:t>&lt;T</w:t>
      </w:r>
      <w:proofErr w:type="gramStart"/>
      <w:r w:rsidRPr="000B3BE7">
        <w:rPr>
          <w:rFonts w:ascii="Times" w:eastAsia="Times New Roman" w:hAnsi="Times" w:cs="Times New Roman"/>
          <w:sz w:val="20"/>
          <w:szCs w:val="28"/>
          <w:lang w:val="en-IN"/>
        </w:rPr>
        <w:t>,U</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that accepts two input arguments,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BiFunction</w:t>
      </w:r>
      <w:proofErr w:type="spellEnd"/>
      <w:r w:rsidRPr="000B3BE7">
        <w:rPr>
          <w:rFonts w:ascii="Times" w:eastAsia="Times New Roman" w:hAnsi="Times" w:cs="Times New Roman"/>
          <w:sz w:val="20"/>
          <w:szCs w:val="28"/>
          <w:lang w:val="en-IN"/>
        </w:rPr>
        <w:t>&lt;T</w:t>
      </w:r>
      <w:proofErr w:type="gramStart"/>
      <w:r w:rsidRPr="000B3BE7">
        <w:rPr>
          <w:rFonts w:ascii="Times" w:eastAsia="Times New Roman" w:hAnsi="Times" w:cs="Times New Roman"/>
          <w:sz w:val="20"/>
          <w:szCs w:val="28"/>
          <w:lang w:val="en-IN"/>
        </w:rPr>
        <w:t>,U,R</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two arguments and produces a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BinaryOperator</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upon two operands of the same type, producing a result of the same type as the operands.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BiPredicate</w:t>
      </w:r>
      <w:proofErr w:type="spellEnd"/>
      <w:r w:rsidRPr="000B3BE7">
        <w:rPr>
          <w:rFonts w:ascii="Times" w:eastAsia="Times New Roman" w:hAnsi="Times" w:cs="Times New Roman"/>
          <w:sz w:val="20"/>
          <w:szCs w:val="28"/>
          <w:lang w:val="en-IN"/>
        </w:rPr>
        <w:t>&lt;T</w:t>
      </w:r>
      <w:proofErr w:type="gramStart"/>
      <w:r w:rsidRPr="000B3BE7">
        <w:rPr>
          <w:rFonts w:ascii="Times" w:eastAsia="Times New Roman" w:hAnsi="Times" w:cs="Times New Roman"/>
          <w:sz w:val="20"/>
          <w:szCs w:val="28"/>
          <w:lang w:val="en-IN"/>
        </w:rPr>
        <w:t>,U</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predicate (Boolean-valued function) of two arguments.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BooleanSupplier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supplier of Boolean-valued results.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Consumer&lt;T&gt;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that accepts a single input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DoubleBinaryOperator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upon two double-valued operands and producing a double-valued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DoubleConsumer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that accepts a single double-valued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DoubleFunction</w:t>
      </w:r>
      <w:proofErr w:type="spellEnd"/>
      <w:r w:rsidRPr="000B3BE7">
        <w:rPr>
          <w:rFonts w:ascii="Times" w:eastAsia="Times New Roman" w:hAnsi="Times" w:cs="Times New Roman"/>
          <w:sz w:val="20"/>
          <w:szCs w:val="28"/>
          <w:lang w:val="en-IN"/>
        </w:rPr>
        <w:t>&lt;R&gt;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a double-valued argument and produces a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DoublePredicate</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predicate (Boolean-valued function) of one double-valued argument.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DoubleSupplier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supplier of double-valued results.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DoubleToIntFunction</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accepts a double-valued argument and produces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DoubleToLongFunction</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a double-valued argument and produces a long-valued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DoubleUnaryOperator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on a single double-valued operand that produces a double-valued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Function&lt;T</w:t>
      </w:r>
      <w:proofErr w:type="gramStart"/>
      <w:r w:rsidRPr="000B3BE7">
        <w:rPr>
          <w:rFonts w:ascii="Times" w:eastAsia="Times New Roman" w:hAnsi="Times" w:cs="Times New Roman"/>
          <w:sz w:val="20"/>
          <w:szCs w:val="28"/>
          <w:lang w:val="en-IN"/>
        </w:rPr>
        <w:t>,R</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lastRenderedPageBreak/>
        <w:t>It represents a function that accepts one argument and produces a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IntBinaryOperator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an operation upon two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 xml:space="preserve">-valued operands and produces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IntConsumer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an operation that accepts a single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IntFunction</w:t>
      </w:r>
      <w:proofErr w:type="spellEnd"/>
      <w:r w:rsidRPr="000B3BE7">
        <w:rPr>
          <w:rFonts w:ascii="Times" w:eastAsia="Times New Roman" w:hAnsi="Times" w:cs="Times New Roman"/>
          <w:sz w:val="20"/>
          <w:szCs w:val="28"/>
          <w:lang w:val="en-IN"/>
        </w:rPr>
        <w:t>&lt;R&gt;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accepts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argument and produces a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IntPredicate</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predicate (Boolean-valued function) of one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argument.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IntSupplier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supplier of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IntToDoubleFunction</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accepts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argument and produces a double-valued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IntToLongFunction</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accepts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argument and produces a long-valued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IntUnaryOperator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an operation on a single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 xml:space="preserve">-valued operand that produces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LongBinaryOperator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upon two long-valued operands and produces a long-valued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LongConsumer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that accepts a single long-valued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LongFunction</w:t>
      </w:r>
      <w:proofErr w:type="spellEnd"/>
      <w:r w:rsidRPr="000B3BE7">
        <w:rPr>
          <w:rFonts w:ascii="Times" w:eastAsia="Times New Roman" w:hAnsi="Times" w:cs="Times New Roman"/>
          <w:sz w:val="20"/>
          <w:szCs w:val="28"/>
          <w:lang w:val="en-IN"/>
        </w:rPr>
        <w:t>&lt;R&gt;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a long-valued argument and produces a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LongPredicate</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predicate (Boolean-valued function) of one long-valued argument.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LongSupplier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supplier of long-valued results.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LongToDoubleFunction</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a long-valued argument and produces a double-valued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LongToIntFunction</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accepts a long-valued argument and produces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LongUnaryOperator</w:t>
      </w:r>
      <w:proofErr w:type="spellEnd"/>
      <w:r w:rsidRPr="000B3BE7">
        <w:rPr>
          <w:rFonts w:ascii="Times" w:eastAsia="Times New Roman" w:hAnsi="Times" w:cs="Times New Roman"/>
          <w:sz w:val="20"/>
          <w:szCs w:val="28"/>
          <w:lang w:val="en-IN"/>
        </w:rPr>
        <w:t xml:space="preserve">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on a single long-valued operand that produces a long-valued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lastRenderedPageBreak/>
        <w:t xml:space="preserve">What is the purpose of </w:t>
      </w:r>
      <w:proofErr w:type="spellStart"/>
      <w:r w:rsidRPr="000B3BE7">
        <w:rPr>
          <w:rFonts w:ascii="Times" w:eastAsia="Times New Roman" w:hAnsi="Times" w:cs="Times New Roman"/>
          <w:sz w:val="20"/>
          <w:szCs w:val="28"/>
          <w:lang w:val="en-IN"/>
        </w:rPr>
        <w:t>ObjDoubleConsumer</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that accepts an object-valued and a double-valued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ObjIntConsumer</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an operation that accepts an object-valued and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ObjLongConsumer</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that accepts an object-valued and a long-valued argument, and returns no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Predicate&lt;T&gt;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predicate (Boolean-valued function) of one argument.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Supplier&lt;T&gt;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supplier of results.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ToDoubleBiFunction</w:t>
      </w:r>
      <w:proofErr w:type="spellEnd"/>
      <w:r w:rsidRPr="000B3BE7">
        <w:rPr>
          <w:rFonts w:ascii="Times" w:eastAsia="Times New Roman" w:hAnsi="Times" w:cs="Times New Roman"/>
          <w:sz w:val="20"/>
          <w:szCs w:val="28"/>
          <w:lang w:val="en-IN"/>
        </w:rPr>
        <w:t>&lt;T</w:t>
      </w:r>
      <w:proofErr w:type="gramStart"/>
      <w:r w:rsidRPr="000B3BE7">
        <w:rPr>
          <w:rFonts w:ascii="Times" w:eastAsia="Times New Roman" w:hAnsi="Times" w:cs="Times New Roman"/>
          <w:sz w:val="20"/>
          <w:szCs w:val="28"/>
          <w:lang w:val="en-IN"/>
        </w:rPr>
        <w:t>,U</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two arguments and produces a double-valued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ToDoubleFunction</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produces a double-valued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ToIntBiFunction</w:t>
      </w:r>
      <w:proofErr w:type="spellEnd"/>
      <w:r w:rsidRPr="000B3BE7">
        <w:rPr>
          <w:rFonts w:ascii="Times" w:eastAsia="Times New Roman" w:hAnsi="Times" w:cs="Times New Roman"/>
          <w:sz w:val="20"/>
          <w:szCs w:val="28"/>
          <w:lang w:val="en-IN"/>
        </w:rPr>
        <w:t>&lt;T</w:t>
      </w:r>
      <w:proofErr w:type="gramStart"/>
      <w:r w:rsidRPr="000B3BE7">
        <w:rPr>
          <w:rFonts w:ascii="Times" w:eastAsia="Times New Roman" w:hAnsi="Times" w:cs="Times New Roman"/>
          <w:sz w:val="20"/>
          <w:szCs w:val="28"/>
          <w:lang w:val="en-IN"/>
        </w:rPr>
        <w:t>,U</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accepts two arguments and produces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ToIntFunction</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It represents a function that produces an </w:t>
      </w:r>
      <w:proofErr w:type="spellStart"/>
      <w:r w:rsidRPr="000B3BE7">
        <w:rPr>
          <w:rFonts w:ascii="Times" w:hAnsi="Times" w:cs="Times New Roman"/>
          <w:color w:val="000000"/>
          <w:sz w:val="20"/>
          <w:szCs w:val="28"/>
          <w:lang w:val="en-IN"/>
        </w:rPr>
        <w:t>int</w:t>
      </w:r>
      <w:proofErr w:type="spellEnd"/>
      <w:r w:rsidRPr="000B3BE7">
        <w:rPr>
          <w:rFonts w:ascii="Times" w:hAnsi="Times" w:cs="Times New Roman"/>
          <w:color w:val="000000"/>
          <w:sz w:val="20"/>
          <w:szCs w:val="28"/>
          <w:lang w:val="en-IN"/>
        </w:rPr>
        <w:t>-valued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ToLongBiFunction</w:t>
      </w:r>
      <w:proofErr w:type="spellEnd"/>
      <w:r w:rsidRPr="000B3BE7">
        <w:rPr>
          <w:rFonts w:ascii="Times" w:eastAsia="Times New Roman" w:hAnsi="Times" w:cs="Times New Roman"/>
          <w:sz w:val="20"/>
          <w:szCs w:val="28"/>
          <w:lang w:val="en-IN"/>
        </w:rPr>
        <w:t>&lt;T</w:t>
      </w:r>
      <w:proofErr w:type="gramStart"/>
      <w:r w:rsidRPr="000B3BE7">
        <w:rPr>
          <w:rFonts w:ascii="Times" w:eastAsia="Times New Roman" w:hAnsi="Times" w:cs="Times New Roman"/>
          <w:sz w:val="20"/>
          <w:szCs w:val="28"/>
          <w:lang w:val="en-IN"/>
        </w:rPr>
        <w:t>,U</w:t>
      </w:r>
      <w:proofErr w:type="gramEnd"/>
      <w:r w:rsidRPr="000B3BE7">
        <w:rPr>
          <w:rFonts w:ascii="Times" w:eastAsia="Times New Roman" w:hAnsi="Times" w:cs="Times New Roman"/>
          <w:sz w:val="20"/>
          <w:szCs w:val="28"/>
          <w:lang w:val="en-IN"/>
        </w:rPr>
        <w: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accepts two arguments and produces a long-valued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ToLongFunction</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 function that produces a long-valued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UnaryOperator</w:t>
      </w:r>
      <w:proofErr w:type="spellEnd"/>
      <w:r w:rsidRPr="000B3BE7">
        <w:rPr>
          <w:rFonts w:ascii="Times" w:eastAsia="Times New Roman" w:hAnsi="Times" w:cs="Times New Roman"/>
          <w:sz w:val="20"/>
          <w:szCs w:val="28"/>
          <w:lang w:val="en-IN"/>
        </w:rPr>
        <w:t>&lt;T&gt; functional interface?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It represents an operation on a single operand that produces a result of the same type as its operand.</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default methods?</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With java 8, an interface can have default implementation of a function in interfaces.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static default methods?</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An interface can also have static helper methods from Java 8 onwards.</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proofErr w:type="spellStart"/>
      <w:r w:rsidRPr="000B3BE7">
        <w:rPr>
          <w:rFonts w:ascii="Monaco" w:hAnsi="Monaco" w:cs="Courier"/>
          <w:color w:val="000088"/>
          <w:sz w:val="20"/>
          <w:szCs w:val="28"/>
          <w:lang w:val="en-IN"/>
        </w:rPr>
        <w:t>publicinterface</w:t>
      </w:r>
      <w:proofErr w:type="spellEnd"/>
      <w:r w:rsidRPr="000B3BE7">
        <w:rPr>
          <w:rFonts w:ascii="Monaco" w:hAnsi="Monaco" w:cs="Courier"/>
          <w:sz w:val="20"/>
          <w:szCs w:val="28"/>
          <w:lang w:val="en-IN"/>
        </w:rPr>
        <w:t xml:space="preserve"> vehicle </w:t>
      </w:r>
      <w:r w:rsidRPr="000B3BE7">
        <w:rPr>
          <w:rFonts w:ascii="Monaco" w:hAnsi="Monaco" w:cs="Courier"/>
          <w:color w:val="666600"/>
          <w:sz w:val="20"/>
          <w:szCs w:val="28"/>
          <w:lang w:val="en-IN"/>
        </w:rPr>
        <w:t>{</w:t>
      </w:r>
      <w:proofErr w:type="spellStart"/>
      <w:r w:rsidRPr="000B3BE7">
        <w:rPr>
          <w:rFonts w:ascii="Monaco" w:hAnsi="Monaco" w:cs="Courier"/>
          <w:color w:val="000088"/>
          <w:sz w:val="20"/>
          <w:szCs w:val="28"/>
          <w:lang w:val="en-IN"/>
        </w:rPr>
        <w:t>defaultvoidprint</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"I am a vehicle!"</w:t>
      </w:r>
      <w:r w:rsidRPr="000B3BE7">
        <w:rPr>
          <w:rFonts w:ascii="Monaco" w:hAnsi="Monaco" w:cs="Courier"/>
          <w:color w:val="666600"/>
          <w:sz w:val="20"/>
          <w:szCs w:val="28"/>
          <w:lang w:val="en-IN"/>
        </w:rPr>
        <w:t>);}</w:t>
      </w:r>
      <w:proofErr w:type="spellStart"/>
      <w:r w:rsidRPr="000B3BE7">
        <w:rPr>
          <w:rFonts w:ascii="Monaco" w:hAnsi="Monaco" w:cs="Courier"/>
          <w:color w:val="000088"/>
          <w:sz w:val="20"/>
          <w:szCs w:val="28"/>
          <w:lang w:val="en-IN"/>
        </w:rPr>
        <w:t>staticvoid</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blowHorn</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"Blowing horn!!!"</w:t>
      </w:r>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lastRenderedPageBreak/>
        <w:t>How will you call a default method of an interface in a class?</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gramStart"/>
      <w:r w:rsidRPr="000B3BE7">
        <w:rPr>
          <w:rFonts w:ascii="Times" w:hAnsi="Times" w:cs="Times New Roman"/>
          <w:color w:val="000000"/>
          <w:sz w:val="20"/>
          <w:szCs w:val="28"/>
          <w:lang w:val="en-IN"/>
        </w:rPr>
        <w:t>Using super keyword along with interface name.</w:t>
      </w:r>
      <w:proofErr w:type="gramEnd"/>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proofErr w:type="spellStart"/>
      <w:r w:rsidRPr="000B3BE7">
        <w:rPr>
          <w:rFonts w:ascii="Monaco" w:hAnsi="Monaco" w:cs="Courier"/>
          <w:color w:val="000088"/>
          <w:sz w:val="20"/>
          <w:szCs w:val="28"/>
          <w:lang w:val="en-IN"/>
        </w:rPr>
        <w:t>interface</w:t>
      </w:r>
      <w:r w:rsidRPr="000B3BE7">
        <w:rPr>
          <w:rFonts w:ascii="Monaco" w:hAnsi="Monaco" w:cs="Courier"/>
          <w:color w:val="7F0055"/>
          <w:sz w:val="20"/>
          <w:szCs w:val="28"/>
          <w:lang w:val="en-IN"/>
        </w:rPr>
        <w:t>Vehicle</w:t>
      </w:r>
      <w:proofErr w:type="spellEnd"/>
      <w:r w:rsidRPr="000B3BE7">
        <w:rPr>
          <w:rFonts w:ascii="Monaco" w:hAnsi="Monaco" w:cs="Courier"/>
          <w:color w:val="666600"/>
          <w:sz w:val="20"/>
          <w:szCs w:val="28"/>
          <w:lang w:val="en-IN"/>
        </w:rPr>
        <w:t>{</w:t>
      </w:r>
      <w:proofErr w:type="spellStart"/>
      <w:r w:rsidRPr="000B3BE7">
        <w:rPr>
          <w:rFonts w:ascii="Monaco" w:hAnsi="Monaco" w:cs="Courier"/>
          <w:color w:val="000088"/>
          <w:sz w:val="20"/>
          <w:szCs w:val="28"/>
          <w:lang w:val="en-IN"/>
        </w:rPr>
        <w:t>defaultvoidprint</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"I am a vehicle!"</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class</w:t>
      </w:r>
      <w:r w:rsidRPr="000B3BE7">
        <w:rPr>
          <w:rFonts w:ascii="Monaco" w:hAnsi="Monaco" w:cs="Courier"/>
          <w:color w:val="7F0055"/>
          <w:sz w:val="20"/>
          <w:szCs w:val="28"/>
          <w:lang w:val="en-IN"/>
        </w:rPr>
        <w:t>Car</w:t>
      </w:r>
      <w:r w:rsidRPr="000B3BE7">
        <w:rPr>
          <w:rFonts w:ascii="Monaco" w:hAnsi="Monaco" w:cs="Courier"/>
          <w:color w:val="000088"/>
          <w:sz w:val="20"/>
          <w:szCs w:val="28"/>
          <w:lang w:val="en-IN"/>
        </w:rPr>
        <w:t>implements</w:t>
      </w:r>
      <w:r w:rsidRPr="000B3BE7">
        <w:rPr>
          <w:rFonts w:ascii="Monaco" w:hAnsi="Monaco" w:cs="Courier"/>
          <w:color w:val="7F0055"/>
          <w:sz w:val="20"/>
          <w:szCs w:val="28"/>
          <w:lang w:val="en-IN"/>
        </w:rPr>
        <w:t>Vehicle</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publicvoidprint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Vehicle</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super</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print</w:t>
      </w:r>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call a static method of an interface in a class?</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gramStart"/>
      <w:r w:rsidRPr="000B3BE7">
        <w:rPr>
          <w:rFonts w:ascii="Times" w:hAnsi="Times" w:cs="Times New Roman"/>
          <w:color w:val="000000"/>
          <w:sz w:val="20"/>
          <w:szCs w:val="28"/>
          <w:lang w:val="en-IN"/>
        </w:rPr>
        <w:t>Using name of the interface.</w:t>
      </w:r>
      <w:proofErr w:type="gramEnd"/>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proofErr w:type="spellStart"/>
      <w:r w:rsidRPr="000B3BE7">
        <w:rPr>
          <w:rFonts w:ascii="Monaco" w:hAnsi="Monaco" w:cs="Courier"/>
          <w:color w:val="000088"/>
          <w:sz w:val="20"/>
          <w:szCs w:val="28"/>
          <w:lang w:val="en-IN"/>
        </w:rPr>
        <w:t>interface</w:t>
      </w:r>
      <w:r w:rsidRPr="000B3BE7">
        <w:rPr>
          <w:rFonts w:ascii="Monaco" w:hAnsi="Monaco" w:cs="Courier"/>
          <w:color w:val="7F0055"/>
          <w:sz w:val="20"/>
          <w:szCs w:val="28"/>
          <w:lang w:val="en-IN"/>
        </w:rPr>
        <w:t>Vehicle</w:t>
      </w:r>
      <w:proofErr w:type="spellEnd"/>
      <w:r w:rsidRPr="000B3BE7">
        <w:rPr>
          <w:rFonts w:ascii="Monaco" w:hAnsi="Monaco" w:cs="Courier"/>
          <w:color w:val="666600"/>
          <w:sz w:val="20"/>
          <w:szCs w:val="28"/>
          <w:lang w:val="en-IN"/>
        </w:rPr>
        <w:t>{</w:t>
      </w:r>
      <w:proofErr w:type="spellStart"/>
      <w:r w:rsidRPr="000B3BE7">
        <w:rPr>
          <w:rFonts w:ascii="Monaco" w:hAnsi="Monaco" w:cs="Courier"/>
          <w:color w:val="000088"/>
          <w:sz w:val="20"/>
          <w:szCs w:val="28"/>
          <w:lang w:val="en-IN"/>
        </w:rPr>
        <w:t>staticvoid</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blowHorn</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"Blowing horn!!!"</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class</w:t>
      </w:r>
      <w:r w:rsidRPr="000B3BE7">
        <w:rPr>
          <w:rFonts w:ascii="Monaco" w:hAnsi="Monaco" w:cs="Courier"/>
          <w:color w:val="7F0055"/>
          <w:sz w:val="20"/>
          <w:szCs w:val="28"/>
          <w:lang w:val="en-IN"/>
        </w:rPr>
        <w:t>Car</w:t>
      </w:r>
      <w:r w:rsidRPr="000B3BE7">
        <w:rPr>
          <w:rFonts w:ascii="Monaco" w:hAnsi="Monaco" w:cs="Courier"/>
          <w:color w:val="000088"/>
          <w:sz w:val="20"/>
          <w:szCs w:val="28"/>
          <w:lang w:val="en-IN"/>
        </w:rPr>
        <w:t>implements</w:t>
      </w:r>
      <w:r w:rsidRPr="000B3BE7">
        <w:rPr>
          <w:rFonts w:ascii="Monaco" w:hAnsi="Monaco" w:cs="Courier"/>
          <w:color w:val="7F0055"/>
          <w:sz w:val="20"/>
          <w:szCs w:val="28"/>
          <w:lang w:val="en-IN"/>
        </w:rPr>
        <w:t>Vehicle</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publicvoidprint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Vehicle</w:t>
      </w:r>
      <w:r w:rsidRPr="000B3BE7">
        <w:rPr>
          <w:rFonts w:ascii="Monaco" w:hAnsi="Monaco" w:cs="Courier"/>
          <w:color w:val="666600"/>
          <w:sz w:val="20"/>
          <w:szCs w:val="28"/>
          <w:lang w:val="en-IN"/>
        </w:rPr>
        <w:t>.</w:t>
      </w:r>
      <w:r w:rsidRPr="000B3BE7">
        <w:rPr>
          <w:rFonts w:ascii="Monaco" w:hAnsi="Monaco" w:cs="Courier"/>
          <w:sz w:val="20"/>
          <w:szCs w:val="28"/>
          <w:lang w:val="en-IN"/>
        </w:rPr>
        <w:t>blowHorn</w:t>
      </w:r>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w:t>
      </w:r>
      <w:proofErr w:type="gramStart"/>
      <w:r w:rsidRPr="000B3BE7">
        <w:rPr>
          <w:rFonts w:ascii="Times" w:eastAsia="Times New Roman" w:hAnsi="Times" w:cs="Times New Roman"/>
          <w:sz w:val="20"/>
          <w:szCs w:val="28"/>
          <w:lang w:val="en-IN"/>
        </w:rPr>
        <w:t>is streams</w:t>
      </w:r>
      <w:proofErr w:type="gramEnd"/>
      <w:r w:rsidRPr="000B3BE7">
        <w:rPr>
          <w:rFonts w:ascii="Times" w:eastAsia="Times New Roman" w:hAnsi="Times" w:cs="Times New Roman"/>
          <w:sz w:val="20"/>
          <w:szCs w:val="28"/>
          <w:lang w:val="en-IN"/>
        </w:rPr>
        <w:t xml:space="preserve">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Stream represents a sequence of objects from a source, which supports aggregate operations.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stream pipelining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Most of the stream operations </w:t>
      </w:r>
      <w:proofErr w:type="gramStart"/>
      <w:r w:rsidRPr="000B3BE7">
        <w:rPr>
          <w:rFonts w:ascii="Times" w:hAnsi="Times" w:cs="Times New Roman"/>
          <w:color w:val="000000"/>
          <w:sz w:val="20"/>
          <w:szCs w:val="28"/>
          <w:lang w:val="en-IN"/>
        </w:rPr>
        <w:t>return stream</w:t>
      </w:r>
      <w:proofErr w:type="gramEnd"/>
      <w:r w:rsidRPr="000B3BE7">
        <w:rPr>
          <w:rFonts w:ascii="Times" w:hAnsi="Times" w:cs="Times New Roman"/>
          <w:color w:val="000000"/>
          <w:sz w:val="20"/>
          <w:szCs w:val="28"/>
          <w:lang w:val="en-IN"/>
        </w:rPr>
        <w:t xml:space="preserve"> itself so that their result can be pipelined. These operations are called intermediate operations and their function is to take input, process them, and return output to the target. </w:t>
      </w:r>
      <w:proofErr w:type="gramStart"/>
      <w:r w:rsidRPr="000B3BE7">
        <w:rPr>
          <w:rFonts w:ascii="Times" w:hAnsi="Times" w:cs="Times New Roman"/>
          <w:color w:val="000000"/>
          <w:sz w:val="20"/>
          <w:szCs w:val="28"/>
          <w:lang w:val="en-IN"/>
        </w:rPr>
        <w:t>collect(</w:t>
      </w:r>
      <w:proofErr w:type="gramEnd"/>
      <w:r w:rsidRPr="000B3BE7">
        <w:rPr>
          <w:rFonts w:ascii="Times" w:hAnsi="Times" w:cs="Times New Roman"/>
          <w:color w:val="000000"/>
          <w:sz w:val="20"/>
          <w:szCs w:val="28"/>
          <w:lang w:val="en-IN"/>
        </w:rPr>
        <w:t>) method is a terminal operation which is normally present at the end of the pipelining operation to mark the end of the stream.</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difference between Collections and Stream in </w:t>
      </w:r>
      <w:proofErr w:type="gramStart"/>
      <w:r w:rsidRPr="000B3BE7">
        <w:rPr>
          <w:rFonts w:ascii="Times" w:eastAsia="Times New Roman" w:hAnsi="Times" w:cs="Times New Roman"/>
          <w:sz w:val="20"/>
          <w:szCs w:val="28"/>
          <w:lang w:val="en-IN"/>
        </w:rPr>
        <w:t>Java8 ?</w:t>
      </w:r>
      <w:proofErr w:type="gramEnd"/>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Stream operations do the iterations internally over the source elements provided, in contrast to Collections where explicit iteration is required.</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the purpose of </w:t>
      </w:r>
      <w:proofErr w:type="spellStart"/>
      <w:r w:rsidRPr="000B3BE7">
        <w:rPr>
          <w:rFonts w:ascii="Times" w:eastAsia="Times New Roman" w:hAnsi="Times" w:cs="Times New Roman"/>
          <w:sz w:val="20"/>
          <w:szCs w:val="28"/>
          <w:lang w:val="en-IN"/>
        </w:rPr>
        <w:t>forEach</w:t>
      </w:r>
      <w:proofErr w:type="spellEnd"/>
      <w:r w:rsidRPr="000B3BE7">
        <w:rPr>
          <w:rFonts w:ascii="Times" w:eastAsia="Times New Roman" w:hAnsi="Times" w:cs="Times New Roman"/>
          <w:sz w:val="20"/>
          <w:szCs w:val="28"/>
          <w:lang w:val="en-IN"/>
        </w:rPr>
        <w:t xml:space="preserve"> method of stream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Stream has provided a new method '</w:t>
      </w:r>
      <w:proofErr w:type="spellStart"/>
      <w:r w:rsidRPr="000B3BE7">
        <w:rPr>
          <w:rFonts w:ascii="Times" w:hAnsi="Times" w:cs="Times New Roman"/>
          <w:color w:val="000000"/>
          <w:sz w:val="20"/>
          <w:szCs w:val="28"/>
          <w:lang w:val="en-IN"/>
        </w:rPr>
        <w:t>forEach</w:t>
      </w:r>
      <w:proofErr w:type="spellEnd"/>
      <w:r w:rsidRPr="000B3BE7">
        <w:rPr>
          <w:rFonts w:ascii="Times" w:hAnsi="Times" w:cs="Times New Roman"/>
          <w:color w:val="000000"/>
          <w:sz w:val="20"/>
          <w:szCs w:val="28"/>
          <w:lang w:val="en-IN"/>
        </w:rPr>
        <w:t>' to iterate each element of the stream.</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print 10 random numbers using </w:t>
      </w:r>
      <w:proofErr w:type="spellStart"/>
      <w:r w:rsidRPr="000B3BE7">
        <w:rPr>
          <w:rFonts w:ascii="Times" w:eastAsia="Times New Roman" w:hAnsi="Times" w:cs="Times New Roman"/>
          <w:sz w:val="20"/>
          <w:szCs w:val="28"/>
          <w:lang w:val="en-IN"/>
        </w:rPr>
        <w:t>forEach</w:t>
      </w:r>
      <w:proofErr w:type="spellEnd"/>
      <w:r w:rsidRPr="000B3BE7">
        <w:rPr>
          <w:rFonts w:ascii="Times" w:eastAsia="Times New Roman" w:hAnsi="Times" w:cs="Times New Roman"/>
          <w:sz w:val="20"/>
          <w:szCs w:val="28"/>
          <w:lang w:val="en-IN"/>
        </w:rPr>
        <w:t xml:space="preserve"> of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The following code segment shows how to print 10 random numbers using </w:t>
      </w:r>
      <w:proofErr w:type="spellStart"/>
      <w:r w:rsidRPr="000B3BE7">
        <w:rPr>
          <w:rFonts w:ascii="Times" w:hAnsi="Times" w:cs="Times New Roman"/>
          <w:color w:val="000000"/>
          <w:sz w:val="20"/>
          <w:szCs w:val="28"/>
          <w:lang w:val="en-IN"/>
        </w:rPr>
        <w:t>forEach</w:t>
      </w:r>
      <w:proofErr w:type="spellEnd"/>
      <w:r w:rsidRPr="000B3BE7">
        <w:rPr>
          <w:rFonts w:ascii="Times" w:hAnsi="Times" w:cs="Times New Roman"/>
          <w:color w:val="000000"/>
          <w:sz w:val="20"/>
          <w:szCs w:val="28"/>
          <w:lang w:val="en-IN"/>
        </w:rPr>
        <w: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Random</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random</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proofErr w:type="gramStart"/>
      <w:r w:rsidRPr="000B3BE7">
        <w:rPr>
          <w:rFonts w:ascii="Monaco" w:hAnsi="Monaco" w:cs="Courier"/>
          <w:color w:val="000088"/>
          <w:sz w:val="20"/>
          <w:szCs w:val="28"/>
          <w:lang w:val="en-IN"/>
        </w:rPr>
        <w:t>new</w:t>
      </w:r>
      <w:r w:rsidRPr="000B3BE7">
        <w:rPr>
          <w:rFonts w:ascii="Monaco" w:hAnsi="Monaco" w:cs="Courier"/>
          <w:color w:val="7F0055"/>
          <w:sz w:val="20"/>
          <w:szCs w:val="28"/>
          <w:lang w:val="en-IN"/>
        </w:rPr>
        <w:t>Random</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random</w:t>
      </w:r>
      <w:r w:rsidRPr="000B3BE7">
        <w:rPr>
          <w:rFonts w:ascii="Monaco" w:hAnsi="Monaco" w:cs="Courier"/>
          <w:color w:val="666600"/>
          <w:sz w:val="20"/>
          <w:szCs w:val="28"/>
          <w:lang w:val="en-IN"/>
        </w:rPr>
        <w:t>.</w:t>
      </w:r>
      <w:r w:rsidRPr="000B3BE7">
        <w:rPr>
          <w:rFonts w:ascii="Monaco" w:hAnsi="Monaco" w:cs="Courier"/>
          <w:sz w:val="20"/>
          <w:szCs w:val="28"/>
          <w:lang w:val="en-IN"/>
        </w:rPr>
        <w:t>ints</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limit</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10</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forEach</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map method of stream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'map' method is used to map each element to its corresponding result.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print unique squares of numbers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following code segment prints unique squares of numbers using map.</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Integer</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numbers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7</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5</w:t>
      </w:r>
      <w:r w:rsidRPr="000B3BE7">
        <w:rPr>
          <w:rFonts w:ascii="Monaco" w:hAnsi="Monaco" w:cs="Courier"/>
          <w:color w:val="666600"/>
          <w:sz w:val="20"/>
          <w:szCs w:val="28"/>
          <w:lang w:val="en-IN"/>
        </w:rPr>
        <w:t>);</w:t>
      </w:r>
      <w:r w:rsidRPr="000B3BE7">
        <w:rPr>
          <w:rFonts w:ascii="Monaco" w:hAnsi="Monaco" w:cs="Courier"/>
          <w:color w:val="880000"/>
          <w:sz w:val="20"/>
          <w:szCs w:val="28"/>
          <w:lang w:val="en-IN"/>
        </w:rPr>
        <w:t xml:space="preserve">//get list of unique </w:t>
      </w:r>
      <w:proofErr w:type="spellStart"/>
      <w:r w:rsidRPr="000B3BE7">
        <w:rPr>
          <w:rFonts w:ascii="Monaco" w:hAnsi="Monaco" w:cs="Courier"/>
          <w:color w:val="880000"/>
          <w:sz w:val="20"/>
          <w:szCs w:val="28"/>
          <w:lang w:val="en-IN"/>
        </w:rPr>
        <w:t>squares</w:t>
      </w:r>
      <w:r w:rsidRPr="000B3BE7">
        <w:rPr>
          <w:rFonts w:ascii="Monaco" w:hAnsi="Monaco" w:cs="Courier"/>
          <w:color w:val="7F0055"/>
          <w:sz w:val="20"/>
          <w:szCs w:val="28"/>
          <w:lang w:val="en-IN"/>
        </w:rPr>
        <w:t>List</w:t>
      </w:r>
      <w:proofErr w:type="spellEnd"/>
      <w:r w:rsidRPr="000B3BE7">
        <w:rPr>
          <w:rFonts w:ascii="Monaco" w:hAnsi="Monaco" w:cs="Courier"/>
          <w:color w:val="666600"/>
          <w:sz w:val="20"/>
          <w:szCs w:val="28"/>
          <w:lang w:val="en-IN"/>
        </w:rPr>
        <w:t>&lt;</w:t>
      </w:r>
      <w:r w:rsidRPr="000B3BE7">
        <w:rPr>
          <w:rFonts w:ascii="Monaco" w:hAnsi="Monaco" w:cs="Courier"/>
          <w:color w:val="7F0055"/>
          <w:sz w:val="20"/>
          <w:szCs w:val="28"/>
          <w:lang w:val="en-IN"/>
        </w:rPr>
        <w:t>Integer</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squaresList</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numbers</w:t>
      </w:r>
      <w:r w:rsidRPr="000B3BE7">
        <w:rPr>
          <w:rFonts w:ascii="Monaco" w:hAnsi="Monaco" w:cs="Courier"/>
          <w:color w:val="666600"/>
          <w:sz w:val="20"/>
          <w:szCs w:val="28"/>
          <w:lang w:val="en-IN"/>
        </w:rPr>
        <w:t>.</w:t>
      </w:r>
      <w:r w:rsidRPr="000B3BE7">
        <w:rPr>
          <w:rFonts w:ascii="Monaco" w:hAnsi="Monaco" w:cs="Courier"/>
          <w:sz w:val="20"/>
          <w:szCs w:val="28"/>
          <w:lang w:val="en-IN"/>
        </w:rPr>
        <w:t>stream</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map</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i</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i</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i</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distinct</w:t>
      </w:r>
      <w:r w:rsidRPr="000B3BE7">
        <w:rPr>
          <w:rFonts w:ascii="Monaco" w:hAnsi="Monaco" w:cs="Courier"/>
          <w:color w:val="666600"/>
          <w:sz w:val="20"/>
          <w:szCs w:val="28"/>
          <w:lang w:val="en-IN"/>
        </w:rPr>
        <w:t>().</w:t>
      </w:r>
      <w:r w:rsidRPr="000B3BE7">
        <w:rPr>
          <w:rFonts w:ascii="Monaco" w:hAnsi="Monaco" w:cs="Courier"/>
          <w:sz w:val="20"/>
          <w:szCs w:val="28"/>
          <w:lang w:val="en-IN"/>
        </w:rPr>
        <w:t>collect</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Collectors</w:t>
      </w:r>
      <w:r w:rsidRPr="000B3BE7">
        <w:rPr>
          <w:rFonts w:ascii="Monaco" w:hAnsi="Monaco" w:cs="Courier"/>
          <w:color w:val="666600"/>
          <w:sz w:val="20"/>
          <w:szCs w:val="28"/>
          <w:lang w:val="en-IN"/>
        </w:rPr>
        <w:t>.</w:t>
      </w:r>
      <w:r w:rsidRPr="000B3BE7">
        <w:rPr>
          <w:rFonts w:ascii="Monaco" w:hAnsi="Monaco" w:cs="Courier"/>
          <w:sz w:val="20"/>
          <w:szCs w:val="28"/>
          <w:lang w:val="en-IN"/>
        </w:rPr>
        <w:t>toList</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filter method of stream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The 'filter' method is used to eliminate elements based </w:t>
      </w:r>
      <w:proofErr w:type="gramStart"/>
      <w:r w:rsidRPr="000B3BE7">
        <w:rPr>
          <w:rFonts w:ascii="Times" w:hAnsi="Times" w:cs="Times New Roman"/>
          <w:color w:val="000000"/>
          <w:sz w:val="20"/>
          <w:szCs w:val="28"/>
          <w:lang w:val="en-IN"/>
        </w:rPr>
        <w:t>on a criteria</w:t>
      </w:r>
      <w:proofErr w:type="gramEnd"/>
      <w:r w:rsidRPr="000B3BE7">
        <w:rPr>
          <w:rFonts w:ascii="Times" w:hAnsi="Times" w:cs="Times New Roman"/>
          <w:color w:val="000000"/>
          <w:sz w:val="20"/>
          <w:szCs w:val="28"/>
          <w:lang w:val="en-IN"/>
        </w:rPr>
        <w:t>. </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lastRenderedPageBreak/>
        <w:t>How will you print count of empty strings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following code segment prints a count of empty strings using filter.</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String</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strings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abc</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bc"</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"efg"</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"abcd</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jkl</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880000"/>
          <w:sz w:val="20"/>
          <w:szCs w:val="28"/>
          <w:lang w:val="en-IN"/>
        </w:rPr>
        <w:t xml:space="preserve">//get count of empty </w:t>
      </w:r>
      <w:proofErr w:type="spellStart"/>
      <w:r w:rsidRPr="000B3BE7">
        <w:rPr>
          <w:rFonts w:ascii="Monaco" w:hAnsi="Monaco" w:cs="Courier"/>
          <w:color w:val="880000"/>
          <w:sz w:val="20"/>
          <w:szCs w:val="28"/>
          <w:lang w:val="en-IN"/>
        </w:rPr>
        <w:t>string</w:t>
      </w:r>
      <w:r w:rsidRPr="000B3BE7">
        <w:rPr>
          <w:rFonts w:ascii="Monaco" w:hAnsi="Monaco" w:cs="Courier"/>
          <w:color w:val="000088"/>
          <w:sz w:val="20"/>
          <w:szCs w:val="28"/>
          <w:lang w:val="en-IN"/>
        </w:rPr>
        <w:t>int</w:t>
      </w:r>
      <w:proofErr w:type="spellEnd"/>
      <w:r w:rsidRPr="000B3BE7">
        <w:rPr>
          <w:rFonts w:ascii="Monaco" w:hAnsi="Monaco" w:cs="Courier"/>
          <w:sz w:val="20"/>
          <w:szCs w:val="28"/>
          <w:lang w:val="en-IN"/>
        </w:rPr>
        <w:t xml:space="preserve"> count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strings</w:t>
      </w:r>
      <w:r w:rsidRPr="000B3BE7">
        <w:rPr>
          <w:rFonts w:ascii="Monaco" w:hAnsi="Monaco" w:cs="Courier"/>
          <w:color w:val="666600"/>
          <w:sz w:val="20"/>
          <w:szCs w:val="28"/>
          <w:lang w:val="en-IN"/>
        </w:rPr>
        <w:t>.</w:t>
      </w:r>
      <w:r w:rsidRPr="000B3BE7">
        <w:rPr>
          <w:rFonts w:ascii="Monaco" w:hAnsi="Monaco" w:cs="Courier"/>
          <w:sz w:val="20"/>
          <w:szCs w:val="28"/>
          <w:lang w:val="en-IN"/>
        </w:rPr>
        <w:t>stream</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filter</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−&gt;</w:t>
      </w:r>
      <w:proofErr w:type="spellStart"/>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w:t>
      </w:r>
      <w:r w:rsidRPr="000B3BE7">
        <w:rPr>
          <w:rFonts w:ascii="Monaco" w:hAnsi="Monaco" w:cs="Courier"/>
          <w:sz w:val="20"/>
          <w:szCs w:val="28"/>
          <w:lang w:val="en-IN"/>
        </w:rPr>
        <w:t>isEmpty</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count</w:t>
      </w:r>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limit method of stream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'limit' method is used to reduce the size of the stream. </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print 10 random numbers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following code segment shows how to print 10 random numbers.</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Random</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random</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proofErr w:type="gramStart"/>
      <w:r w:rsidRPr="000B3BE7">
        <w:rPr>
          <w:rFonts w:ascii="Monaco" w:hAnsi="Monaco" w:cs="Courier"/>
          <w:color w:val="000088"/>
          <w:sz w:val="20"/>
          <w:szCs w:val="28"/>
          <w:lang w:val="en-IN"/>
        </w:rPr>
        <w:t>new</w:t>
      </w:r>
      <w:r w:rsidRPr="000B3BE7">
        <w:rPr>
          <w:rFonts w:ascii="Monaco" w:hAnsi="Monaco" w:cs="Courier"/>
          <w:color w:val="7F0055"/>
          <w:sz w:val="20"/>
          <w:szCs w:val="28"/>
          <w:lang w:val="en-IN"/>
        </w:rPr>
        <w:t>Random</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random</w:t>
      </w:r>
      <w:r w:rsidRPr="000B3BE7">
        <w:rPr>
          <w:rFonts w:ascii="Monaco" w:hAnsi="Monaco" w:cs="Courier"/>
          <w:color w:val="666600"/>
          <w:sz w:val="20"/>
          <w:szCs w:val="28"/>
          <w:lang w:val="en-IN"/>
        </w:rPr>
        <w:t>.</w:t>
      </w:r>
      <w:r w:rsidRPr="000B3BE7">
        <w:rPr>
          <w:rFonts w:ascii="Monaco" w:hAnsi="Monaco" w:cs="Courier"/>
          <w:sz w:val="20"/>
          <w:szCs w:val="28"/>
          <w:lang w:val="en-IN"/>
        </w:rPr>
        <w:t>ints</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limit</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10</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forEach</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the purpose of sorted method of stream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'sorted' method is used to sort the stream. </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print 10 random numbers in a sorted order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The following code segment shows how to print 10 random numbers in a sorted order.</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Random</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random</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proofErr w:type="gramStart"/>
      <w:r w:rsidRPr="000B3BE7">
        <w:rPr>
          <w:rFonts w:ascii="Monaco" w:hAnsi="Monaco" w:cs="Courier"/>
          <w:color w:val="000088"/>
          <w:sz w:val="20"/>
          <w:szCs w:val="28"/>
          <w:lang w:val="en-IN"/>
        </w:rPr>
        <w:t>new</w:t>
      </w:r>
      <w:r w:rsidRPr="000B3BE7">
        <w:rPr>
          <w:rFonts w:ascii="Monaco" w:hAnsi="Monaco" w:cs="Courier"/>
          <w:color w:val="7F0055"/>
          <w:sz w:val="20"/>
          <w:szCs w:val="28"/>
          <w:lang w:val="en-IN"/>
        </w:rPr>
        <w:t>Random</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random</w:t>
      </w:r>
      <w:r w:rsidRPr="000B3BE7">
        <w:rPr>
          <w:rFonts w:ascii="Monaco" w:hAnsi="Monaco" w:cs="Courier"/>
          <w:color w:val="666600"/>
          <w:sz w:val="20"/>
          <w:szCs w:val="28"/>
          <w:lang w:val="en-IN"/>
        </w:rPr>
        <w:t>.</w:t>
      </w:r>
      <w:r w:rsidRPr="000B3BE7">
        <w:rPr>
          <w:rFonts w:ascii="Monaco" w:hAnsi="Monaco" w:cs="Courier"/>
          <w:sz w:val="20"/>
          <w:szCs w:val="28"/>
          <w:lang w:val="en-IN"/>
        </w:rPr>
        <w:t>ints</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limit</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10</w:t>
      </w:r>
      <w:r w:rsidRPr="000B3BE7">
        <w:rPr>
          <w:rFonts w:ascii="Monaco" w:hAnsi="Monaco" w:cs="Courier"/>
          <w:color w:val="666600"/>
          <w:sz w:val="20"/>
          <w:szCs w:val="28"/>
          <w:lang w:val="en-IN"/>
        </w:rPr>
        <w:t>).</w:t>
      </w:r>
      <w:r w:rsidRPr="000B3BE7">
        <w:rPr>
          <w:rFonts w:ascii="Monaco" w:hAnsi="Monaco" w:cs="Courier"/>
          <w:sz w:val="20"/>
          <w:szCs w:val="28"/>
          <w:lang w:val="en-IN"/>
        </w:rPr>
        <w:t>sorted</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forEach</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Parallel Processing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parallelStream</w:t>
      </w:r>
      <w:proofErr w:type="spellEnd"/>
      <w:proofErr w:type="gramEnd"/>
      <w:r w:rsidRPr="000B3BE7">
        <w:rPr>
          <w:rFonts w:ascii="Times" w:hAnsi="Times" w:cs="Times New Roman"/>
          <w:color w:val="000000"/>
          <w:sz w:val="20"/>
          <w:szCs w:val="28"/>
          <w:lang w:val="en-IN"/>
        </w:rPr>
        <w:t xml:space="preserve"> is the alternative of stream for parallel processing. Take a look at the following code segment that prints a count of empty strings using </w:t>
      </w:r>
      <w:proofErr w:type="spellStart"/>
      <w:r w:rsidRPr="000B3BE7">
        <w:rPr>
          <w:rFonts w:ascii="Times" w:hAnsi="Times" w:cs="Times New Roman"/>
          <w:color w:val="000000"/>
          <w:sz w:val="20"/>
          <w:szCs w:val="28"/>
          <w:lang w:val="en-IN"/>
        </w:rPr>
        <w:t>parallelStream</w:t>
      </w:r>
      <w:proofErr w:type="spellEnd"/>
      <w:r w:rsidRPr="000B3BE7">
        <w:rPr>
          <w:rFonts w:ascii="Times" w:hAnsi="Times" w:cs="Times New Roman"/>
          <w:color w:val="000000"/>
          <w:sz w:val="20"/>
          <w:szCs w:val="28"/>
          <w:lang w:val="en-IN"/>
        </w:rPr>
        <w: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String</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strings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abc</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bc"</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"efg"</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"abcd</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jkl</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880000"/>
          <w:sz w:val="20"/>
          <w:szCs w:val="28"/>
          <w:lang w:val="en-IN"/>
        </w:rPr>
        <w:t xml:space="preserve">//get count of empty </w:t>
      </w:r>
      <w:proofErr w:type="spellStart"/>
      <w:r w:rsidRPr="000B3BE7">
        <w:rPr>
          <w:rFonts w:ascii="Monaco" w:hAnsi="Monaco" w:cs="Courier"/>
          <w:color w:val="880000"/>
          <w:sz w:val="20"/>
          <w:szCs w:val="28"/>
          <w:lang w:val="en-IN"/>
        </w:rPr>
        <w:t>string</w:t>
      </w:r>
      <w:r w:rsidRPr="000B3BE7">
        <w:rPr>
          <w:rFonts w:ascii="Monaco" w:hAnsi="Monaco" w:cs="Courier"/>
          <w:color w:val="000088"/>
          <w:sz w:val="20"/>
          <w:szCs w:val="28"/>
          <w:lang w:val="en-IN"/>
        </w:rPr>
        <w:t>int</w:t>
      </w:r>
      <w:proofErr w:type="spellEnd"/>
      <w:r w:rsidRPr="000B3BE7">
        <w:rPr>
          <w:rFonts w:ascii="Monaco" w:hAnsi="Monaco" w:cs="Courier"/>
          <w:sz w:val="20"/>
          <w:szCs w:val="28"/>
          <w:lang w:val="en-IN"/>
        </w:rPr>
        <w:t xml:space="preserve"> count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strings</w:t>
      </w:r>
      <w:r w:rsidRPr="000B3BE7">
        <w:rPr>
          <w:rFonts w:ascii="Monaco" w:hAnsi="Monaco" w:cs="Courier"/>
          <w:color w:val="666600"/>
          <w:sz w:val="20"/>
          <w:szCs w:val="28"/>
          <w:lang w:val="en-IN"/>
        </w:rPr>
        <w:t>.</w:t>
      </w:r>
      <w:r w:rsidRPr="000B3BE7">
        <w:rPr>
          <w:rFonts w:ascii="Monaco" w:hAnsi="Monaco" w:cs="Courier"/>
          <w:sz w:val="20"/>
          <w:szCs w:val="28"/>
          <w:lang w:val="en-IN"/>
        </w:rPr>
        <w:t>parallelStream</w:t>
      </w:r>
      <w:r w:rsidRPr="000B3BE7">
        <w:rPr>
          <w:rFonts w:ascii="Monaco" w:hAnsi="Monaco" w:cs="Courier"/>
          <w:color w:val="666600"/>
          <w:sz w:val="20"/>
          <w:szCs w:val="28"/>
          <w:lang w:val="en-IN"/>
        </w:rPr>
        <w:t>().</w:t>
      </w:r>
      <w:r w:rsidRPr="000B3BE7">
        <w:rPr>
          <w:rFonts w:ascii="Monaco" w:hAnsi="Monaco" w:cs="Courier"/>
          <w:sz w:val="20"/>
          <w:szCs w:val="28"/>
          <w:lang w:val="en-IN"/>
        </w:rPr>
        <w:t>filter</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−&gt;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w:t>
      </w:r>
      <w:r w:rsidRPr="000B3BE7">
        <w:rPr>
          <w:rFonts w:ascii="Monaco" w:hAnsi="Monaco" w:cs="Courier"/>
          <w:sz w:val="20"/>
          <w:szCs w:val="28"/>
          <w:lang w:val="en-IN"/>
        </w:rPr>
        <w:t>isEmpty</w:t>
      </w:r>
      <w:r w:rsidRPr="000B3BE7">
        <w:rPr>
          <w:rFonts w:ascii="Monaco" w:hAnsi="Monaco" w:cs="Courier"/>
          <w:color w:val="666600"/>
          <w:sz w:val="20"/>
          <w:szCs w:val="28"/>
          <w:lang w:val="en-IN"/>
        </w:rPr>
        <w:t>()).</w:t>
      </w:r>
      <w:r w:rsidRPr="000B3BE7">
        <w:rPr>
          <w:rFonts w:ascii="Monaco" w:hAnsi="Monaco" w:cs="Courier"/>
          <w:sz w:val="20"/>
          <w:szCs w:val="28"/>
          <w:lang w:val="en-IN"/>
        </w:rPr>
        <w:t>count</w:t>
      </w:r>
      <w:r w:rsidRPr="000B3BE7">
        <w:rPr>
          <w:rFonts w:ascii="Monaco" w:hAnsi="Monaco" w:cs="Courier"/>
          <w:color w:val="666600"/>
          <w:sz w:val="20"/>
          <w:szCs w:val="28"/>
          <w:lang w:val="en-IN"/>
        </w:rPr>
        <w:t>();</w:t>
      </w:r>
      <w:r w:rsidRPr="000B3BE7">
        <w:rPr>
          <w:rFonts w:ascii="Monaco" w:hAnsi="Monaco" w:cs="Courier"/>
          <w:color w:val="880000"/>
          <w:sz w:val="20"/>
          <w:szCs w:val="28"/>
          <w:lang w:val="en-IN"/>
        </w:rPr>
        <w:t>//It is very easy to switch between sequential and parallel streams.</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collectors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Collectors are used to combine the result of processing on the elements of a stream. Collectors can be used to return a list or a string.</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String</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strings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abc</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bc"</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"efg"</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"abcd</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w:t>
      </w:r>
      <w:proofErr w:type="spellStart"/>
      <w:r w:rsidRPr="000B3BE7">
        <w:rPr>
          <w:rFonts w:ascii="Monaco" w:hAnsi="Monaco" w:cs="Courier"/>
          <w:color w:val="008800"/>
          <w:sz w:val="20"/>
          <w:szCs w:val="28"/>
          <w:lang w:val="en-IN"/>
        </w:rPr>
        <w:t>jkl</w:t>
      </w:r>
      <w:proofErr w:type="spellEnd"/>
      <w:r w:rsidRPr="000B3BE7">
        <w:rPr>
          <w:rFonts w:ascii="Monaco" w:hAnsi="Monaco" w:cs="Courier"/>
          <w:color w:val="008800"/>
          <w:sz w:val="20"/>
          <w:szCs w:val="28"/>
          <w:lang w:val="en-IN"/>
        </w:rPr>
        <w: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String</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filtered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strings</w:t>
      </w:r>
      <w:r w:rsidRPr="000B3BE7">
        <w:rPr>
          <w:rFonts w:ascii="Monaco" w:hAnsi="Monaco" w:cs="Courier"/>
          <w:color w:val="666600"/>
          <w:sz w:val="20"/>
          <w:szCs w:val="28"/>
          <w:lang w:val="en-IN"/>
        </w:rPr>
        <w:t>.</w:t>
      </w:r>
      <w:r w:rsidRPr="000B3BE7">
        <w:rPr>
          <w:rFonts w:ascii="Monaco" w:hAnsi="Monaco" w:cs="Courier"/>
          <w:sz w:val="20"/>
          <w:szCs w:val="28"/>
          <w:lang w:val="en-IN"/>
        </w:rPr>
        <w:t>stream</w:t>
      </w:r>
      <w:r w:rsidRPr="000B3BE7">
        <w:rPr>
          <w:rFonts w:ascii="Monaco" w:hAnsi="Monaco" w:cs="Courier"/>
          <w:color w:val="666600"/>
          <w:sz w:val="20"/>
          <w:szCs w:val="28"/>
          <w:lang w:val="en-IN"/>
        </w:rPr>
        <w:t>().</w:t>
      </w:r>
      <w:r w:rsidRPr="000B3BE7">
        <w:rPr>
          <w:rFonts w:ascii="Monaco" w:hAnsi="Monaco" w:cs="Courier"/>
          <w:sz w:val="20"/>
          <w:szCs w:val="28"/>
          <w:lang w:val="en-IN"/>
        </w:rPr>
        <w:t>filter</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-&gt;!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w:t>
      </w:r>
      <w:r w:rsidRPr="000B3BE7">
        <w:rPr>
          <w:rFonts w:ascii="Monaco" w:hAnsi="Monaco" w:cs="Courier"/>
          <w:sz w:val="20"/>
          <w:szCs w:val="28"/>
          <w:lang w:val="en-IN"/>
        </w:rPr>
        <w:t>isEmpty</w:t>
      </w:r>
      <w:r w:rsidRPr="000B3BE7">
        <w:rPr>
          <w:rFonts w:ascii="Monaco" w:hAnsi="Monaco" w:cs="Courier"/>
          <w:color w:val="666600"/>
          <w:sz w:val="20"/>
          <w:szCs w:val="28"/>
          <w:lang w:val="en-IN"/>
        </w:rPr>
        <w:t>()).</w:t>
      </w:r>
      <w:r w:rsidRPr="000B3BE7">
        <w:rPr>
          <w:rFonts w:ascii="Monaco" w:hAnsi="Monaco" w:cs="Courier"/>
          <w:sz w:val="20"/>
          <w:szCs w:val="28"/>
          <w:lang w:val="en-IN"/>
        </w:rPr>
        <w:t>collect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Collectors</w:t>
      </w:r>
      <w:r w:rsidRPr="000B3BE7">
        <w:rPr>
          <w:rFonts w:ascii="Monaco" w:hAnsi="Monaco" w:cs="Courier"/>
          <w:color w:val="666600"/>
          <w:sz w:val="20"/>
          <w:szCs w:val="28"/>
          <w:lang w:val="en-IN"/>
        </w:rPr>
        <w:t>.</w:t>
      </w:r>
      <w:r w:rsidRPr="000B3BE7">
        <w:rPr>
          <w:rFonts w:ascii="Monaco" w:hAnsi="Monaco" w:cs="Courier"/>
          <w:sz w:val="20"/>
          <w:szCs w:val="28"/>
          <w:lang w:val="en-IN"/>
        </w:rPr>
        <w:t>toList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"Filtered List: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filtered</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String</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mergedString</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strings</w:t>
      </w:r>
      <w:r w:rsidRPr="000B3BE7">
        <w:rPr>
          <w:rFonts w:ascii="Monaco" w:hAnsi="Monaco" w:cs="Courier"/>
          <w:color w:val="666600"/>
          <w:sz w:val="20"/>
          <w:szCs w:val="28"/>
          <w:lang w:val="en-IN"/>
        </w:rPr>
        <w:t>.</w:t>
      </w:r>
      <w:r w:rsidRPr="000B3BE7">
        <w:rPr>
          <w:rFonts w:ascii="Monaco" w:hAnsi="Monaco" w:cs="Courier"/>
          <w:sz w:val="20"/>
          <w:szCs w:val="28"/>
          <w:lang w:val="en-IN"/>
        </w:rPr>
        <w:t>stream</w:t>
      </w:r>
      <w:r w:rsidRPr="000B3BE7">
        <w:rPr>
          <w:rFonts w:ascii="Monaco" w:hAnsi="Monaco" w:cs="Courier"/>
          <w:color w:val="666600"/>
          <w:sz w:val="20"/>
          <w:szCs w:val="28"/>
          <w:lang w:val="en-IN"/>
        </w:rPr>
        <w:t>().</w:t>
      </w:r>
      <w:r w:rsidRPr="000B3BE7">
        <w:rPr>
          <w:rFonts w:ascii="Monaco" w:hAnsi="Monaco" w:cs="Courier"/>
          <w:sz w:val="20"/>
          <w:szCs w:val="28"/>
          <w:lang w:val="en-IN"/>
        </w:rPr>
        <w:t>filter</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-&gt;!</w:t>
      </w:r>
      <w:r w:rsidRPr="000B3BE7">
        <w:rPr>
          <w:rFonts w:ascii="Monaco" w:hAnsi="Monaco" w:cs="Courier"/>
          <w:color w:val="000088"/>
          <w:sz w:val="20"/>
          <w:szCs w:val="28"/>
          <w:lang w:val="en-IN"/>
        </w:rPr>
        <w:t>string</w:t>
      </w:r>
      <w:r w:rsidRPr="000B3BE7">
        <w:rPr>
          <w:rFonts w:ascii="Monaco" w:hAnsi="Monaco" w:cs="Courier"/>
          <w:color w:val="666600"/>
          <w:sz w:val="20"/>
          <w:szCs w:val="28"/>
          <w:lang w:val="en-IN"/>
        </w:rPr>
        <w:t>.</w:t>
      </w:r>
      <w:r w:rsidRPr="000B3BE7">
        <w:rPr>
          <w:rFonts w:ascii="Monaco" w:hAnsi="Monaco" w:cs="Courier"/>
          <w:sz w:val="20"/>
          <w:szCs w:val="28"/>
          <w:lang w:val="en-IN"/>
        </w:rPr>
        <w:t>isEmpty</w:t>
      </w:r>
      <w:r w:rsidRPr="000B3BE7">
        <w:rPr>
          <w:rFonts w:ascii="Monaco" w:hAnsi="Monaco" w:cs="Courier"/>
          <w:color w:val="666600"/>
          <w:sz w:val="20"/>
          <w:szCs w:val="28"/>
          <w:lang w:val="en-IN"/>
        </w:rPr>
        <w:t>()).</w:t>
      </w:r>
      <w:r w:rsidRPr="000B3BE7">
        <w:rPr>
          <w:rFonts w:ascii="Monaco" w:hAnsi="Monaco" w:cs="Courier"/>
          <w:sz w:val="20"/>
          <w:szCs w:val="28"/>
          <w:lang w:val="en-IN"/>
        </w:rPr>
        <w:t>collect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Collectors</w:t>
      </w:r>
      <w:r w:rsidRPr="000B3BE7">
        <w:rPr>
          <w:rFonts w:ascii="Monaco" w:hAnsi="Monaco" w:cs="Courier"/>
          <w:color w:val="666600"/>
          <w:sz w:val="20"/>
          <w:szCs w:val="28"/>
          <w:lang w:val="en-IN"/>
        </w:rPr>
        <w:t>.</w:t>
      </w:r>
      <w:r w:rsidRPr="000B3BE7">
        <w:rPr>
          <w:rFonts w:ascii="Monaco" w:hAnsi="Monaco" w:cs="Courier"/>
          <w:sz w:val="20"/>
          <w:szCs w:val="28"/>
          <w:lang w:val="en-IN"/>
        </w:rPr>
        <w:t>joining</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"Merged String: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mergedString</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are Statistics collectors in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lastRenderedPageBreak/>
        <w:t>With Java 8, statistics collectors are introduced to calculate all statistics when stream processing is being done.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highest number present in a list using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will print the highest number present in a list.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Integer</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numbers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7</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5</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IntSummaryStatistics</w:t>
      </w:r>
      <w:proofErr w:type="spellEnd"/>
      <w:r w:rsidRPr="000B3BE7">
        <w:rPr>
          <w:rFonts w:ascii="Monaco" w:hAnsi="Monaco" w:cs="Courier"/>
          <w:sz w:val="20"/>
          <w:szCs w:val="28"/>
          <w:lang w:val="en-IN"/>
        </w:rPr>
        <w:t xml:space="preserve"> stats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integers</w:t>
      </w:r>
      <w:r w:rsidRPr="000B3BE7">
        <w:rPr>
          <w:rFonts w:ascii="Monaco" w:hAnsi="Monaco" w:cs="Courier"/>
          <w:color w:val="666600"/>
          <w:sz w:val="20"/>
          <w:szCs w:val="28"/>
          <w:lang w:val="en-IN"/>
        </w:rPr>
        <w:t>.</w:t>
      </w:r>
      <w:r w:rsidRPr="000B3BE7">
        <w:rPr>
          <w:rFonts w:ascii="Monaco" w:hAnsi="Monaco" w:cs="Courier"/>
          <w:sz w:val="20"/>
          <w:szCs w:val="28"/>
          <w:lang w:val="en-IN"/>
        </w:rPr>
        <w:t>stream</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mapToInt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x</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x</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summaryStatistics</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"Highest number in List :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stats</w:t>
      </w:r>
      <w:r w:rsidRPr="000B3BE7">
        <w:rPr>
          <w:rFonts w:ascii="Monaco" w:hAnsi="Monaco" w:cs="Courier"/>
          <w:color w:val="666600"/>
          <w:sz w:val="20"/>
          <w:szCs w:val="28"/>
          <w:lang w:val="en-IN"/>
        </w:rPr>
        <w:t>.</w:t>
      </w:r>
      <w:r w:rsidRPr="000B3BE7">
        <w:rPr>
          <w:rFonts w:ascii="Monaco" w:hAnsi="Monaco" w:cs="Courier"/>
          <w:sz w:val="20"/>
          <w:szCs w:val="28"/>
          <w:lang w:val="en-IN"/>
        </w:rPr>
        <w:t>getMax</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lowest number present in a list using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will print the highest number present in a list.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Integer</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numbers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7</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5</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IntSummaryStatistics</w:t>
      </w:r>
      <w:proofErr w:type="spellEnd"/>
      <w:r w:rsidRPr="000B3BE7">
        <w:rPr>
          <w:rFonts w:ascii="Monaco" w:hAnsi="Monaco" w:cs="Courier"/>
          <w:sz w:val="20"/>
          <w:szCs w:val="28"/>
          <w:lang w:val="en-IN"/>
        </w:rPr>
        <w:t xml:space="preserve"> stats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integers</w:t>
      </w:r>
      <w:r w:rsidRPr="000B3BE7">
        <w:rPr>
          <w:rFonts w:ascii="Monaco" w:hAnsi="Monaco" w:cs="Courier"/>
          <w:color w:val="666600"/>
          <w:sz w:val="20"/>
          <w:szCs w:val="28"/>
          <w:lang w:val="en-IN"/>
        </w:rPr>
        <w:t>.</w:t>
      </w:r>
      <w:r w:rsidRPr="000B3BE7">
        <w:rPr>
          <w:rFonts w:ascii="Monaco" w:hAnsi="Monaco" w:cs="Courier"/>
          <w:sz w:val="20"/>
          <w:szCs w:val="28"/>
          <w:lang w:val="en-IN"/>
        </w:rPr>
        <w:t>stream</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mapToInt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x</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x</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summaryStatistics</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"Lowest number in List :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stats</w:t>
      </w:r>
      <w:r w:rsidRPr="000B3BE7">
        <w:rPr>
          <w:rFonts w:ascii="Monaco" w:hAnsi="Monaco" w:cs="Courier"/>
          <w:color w:val="666600"/>
          <w:sz w:val="20"/>
          <w:szCs w:val="28"/>
          <w:lang w:val="en-IN"/>
        </w:rPr>
        <w:t>.</w:t>
      </w:r>
      <w:r w:rsidRPr="000B3BE7">
        <w:rPr>
          <w:rFonts w:ascii="Monaco" w:hAnsi="Monaco" w:cs="Courier"/>
          <w:sz w:val="20"/>
          <w:szCs w:val="28"/>
          <w:lang w:val="en-IN"/>
        </w:rPr>
        <w:t>getMin</w:t>
      </w:r>
      <w:proofErr w:type="spellEnd"/>
      <w:r w:rsidRPr="000B3BE7">
        <w:rPr>
          <w:rFonts w:ascii="Monaco" w:hAnsi="Monaco" w:cs="Courier"/>
          <w:color w:val="666600"/>
          <w:sz w:val="20"/>
          <w:szCs w:val="28"/>
          <w:lang w:val="en-IN"/>
        </w:rPr>
        <w: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Monaco" w:hAnsi="Monaco" w:cs="Courier"/>
          <w:sz w:val="20"/>
          <w:szCs w:val="28"/>
          <w:lang w:val="en-IN"/>
        </w:rPr>
      </w:pP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sum of all numbers present in a list using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will print the sum of all numbers present in a list.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Integer</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numbers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7</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5</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IntSummaryStatistics</w:t>
      </w:r>
      <w:proofErr w:type="spellEnd"/>
      <w:r w:rsidRPr="000B3BE7">
        <w:rPr>
          <w:rFonts w:ascii="Monaco" w:hAnsi="Monaco" w:cs="Courier"/>
          <w:sz w:val="20"/>
          <w:szCs w:val="28"/>
          <w:lang w:val="en-IN"/>
        </w:rPr>
        <w:t xml:space="preserve"> stats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integers</w:t>
      </w:r>
      <w:r w:rsidRPr="000B3BE7">
        <w:rPr>
          <w:rFonts w:ascii="Monaco" w:hAnsi="Monaco" w:cs="Courier"/>
          <w:color w:val="666600"/>
          <w:sz w:val="20"/>
          <w:szCs w:val="28"/>
          <w:lang w:val="en-IN"/>
        </w:rPr>
        <w:t>.</w:t>
      </w:r>
      <w:r w:rsidRPr="000B3BE7">
        <w:rPr>
          <w:rFonts w:ascii="Monaco" w:hAnsi="Monaco" w:cs="Courier"/>
          <w:sz w:val="20"/>
          <w:szCs w:val="28"/>
          <w:lang w:val="en-IN"/>
        </w:rPr>
        <w:t>stream</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mapToInt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x</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x</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summaryStatistics</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"Sum of all numbers :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stats</w:t>
      </w:r>
      <w:r w:rsidRPr="000B3BE7">
        <w:rPr>
          <w:rFonts w:ascii="Monaco" w:hAnsi="Monaco" w:cs="Courier"/>
          <w:color w:val="666600"/>
          <w:sz w:val="20"/>
          <w:szCs w:val="28"/>
          <w:lang w:val="en-IN"/>
        </w:rPr>
        <w:t>.</w:t>
      </w:r>
      <w:r w:rsidRPr="000B3BE7">
        <w:rPr>
          <w:rFonts w:ascii="Monaco" w:hAnsi="Monaco" w:cs="Courier"/>
          <w:sz w:val="20"/>
          <w:szCs w:val="28"/>
          <w:lang w:val="en-IN"/>
        </w:rPr>
        <w:t>getSum</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average of all numbers present in a list using Java 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will print the average of all numbers present in a list.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List</w:t>
      </w:r>
      <w:r w:rsidRPr="000B3BE7">
        <w:rPr>
          <w:rFonts w:ascii="Monaco" w:hAnsi="Monaco" w:cs="Courier"/>
          <w:color w:val="666600"/>
          <w:sz w:val="20"/>
          <w:szCs w:val="28"/>
          <w:lang w:val="en-IN"/>
        </w:rPr>
        <w:t>&lt;</w:t>
      </w:r>
      <w:r w:rsidRPr="000B3BE7">
        <w:rPr>
          <w:rFonts w:ascii="Monaco" w:hAnsi="Monaco" w:cs="Courier"/>
          <w:color w:val="7F0055"/>
          <w:sz w:val="20"/>
          <w:szCs w:val="28"/>
          <w:lang w:val="en-IN"/>
        </w:rPr>
        <w:t>Integer</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numbers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Arrays</w:t>
      </w:r>
      <w:r w:rsidRPr="000B3BE7">
        <w:rPr>
          <w:rFonts w:ascii="Monaco" w:hAnsi="Monaco" w:cs="Courier"/>
          <w:color w:val="666600"/>
          <w:sz w:val="20"/>
          <w:szCs w:val="28"/>
          <w:lang w:val="en-IN"/>
        </w:rPr>
        <w:t>.</w:t>
      </w:r>
      <w:r w:rsidRPr="000B3BE7">
        <w:rPr>
          <w:rFonts w:ascii="Monaco" w:hAnsi="Monaco" w:cs="Courier"/>
          <w:sz w:val="20"/>
          <w:szCs w:val="28"/>
          <w:lang w:val="en-IN"/>
        </w:rPr>
        <w:t>asList</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2</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7</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3</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5</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IntSummaryStatistics</w:t>
      </w:r>
      <w:proofErr w:type="spellEnd"/>
      <w:r w:rsidRPr="000B3BE7">
        <w:rPr>
          <w:rFonts w:ascii="Monaco" w:hAnsi="Monaco" w:cs="Courier"/>
          <w:sz w:val="20"/>
          <w:szCs w:val="28"/>
          <w:lang w:val="en-IN"/>
        </w:rPr>
        <w:t xml:space="preserve"> stats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integers</w:t>
      </w:r>
      <w:r w:rsidRPr="000B3BE7">
        <w:rPr>
          <w:rFonts w:ascii="Monaco" w:hAnsi="Monaco" w:cs="Courier"/>
          <w:color w:val="666600"/>
          <w:sz w:val="20"/>
          <w:szCs w:val="28"/>
          <w:lang w:val="en-IN"/>
        </w:rPr>
        <w:t>.</w:t>
      </w:r>
      <w:r w:rsidRPr="000B3BE7">
        <w:rPr>
          <w:rFonts w:ascii="Monaco" w:hAnsi="Monaco" w:cs="Courier"/>
          <w:sz w:val="20"/>
          <w:szCs w:val="28"/>
          <w:lang w:val="en-IN"/>
        </w:rPr>
        <w:t>stream</w:t>
      </w:r>
      <w:proofErr w:type="spellEnd"/>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mapToInt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x</w:t>
      </w:r>
      <w:r w:rsidRPr="000B3BE7">
        <w:rPr>
          <w:rFonts w:ascii="Monaco" w:hAnsi="Monaco" w:cs="Courier"/>
          <w:color w:val="666600"/>
          <w:sz w:val="20"/>
          <w:szCs w:val="28"/>
          <w:lang w:val="en-IN"/>
        </w:rPr>
        <w:t>)−&gt;</w:t>
      </w:r>
      <w:r w:rsidRPr="000B3BE7">
        <w:rPr>
          <w:rFonts w:ascii="Monaco" w:hAnsi="Monaco" w:cs="Courier"/>
          <w:sz w:val="20"/>
          <w:szCs w:val="28"/>
          <w:lang w:val="en-IN"/>
        </w:rPr>
        <w:t xml:space="preserve"> x</w:t>
      </w:r>
      <w:r w:rsidRPr="000B3BE7">
        <w:rPr>
          <w:rFonts w:ascii="Monaco" w:hAnsi="Monaco" w:cs="Courier"/>
          <w:color w:val="666600"/>
          <w:sz w:val="20"/>
          <w:szCs w:val="28"/>
          <w:lang w:val="en-IN"/>
        </w:rPr>
        <w:t>).</w:t>
      </w:r>
      <w:proofErr w:type="spellStart"/>
      <w:r w:rsidRPr="000B3BE7">
        <w:rPr>
          <w:rFonts w:ascii="Monaco" w:hAnsi="Monaco" w:cs="Courier"/>
          <w:sz w:val="20"/>
          <w:szCs w:val="28"/>
          <w:lang w:val="en-IN"/>
        </w:rPr>
        <w:t>summaryStatistics</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"Average of all numbers :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stats</w:t>
      </w:r>
      <w:r w:rsidRPr="000B3BE7">
        <w:rPr>
          <w:rFonts w:ascii="Monaco" w:hAnsi="Monaco" w:cs="Courier"/>
          <w:color w:val="666600"/>
          <w:sz w:val="20"/>
          <w:szCs w:val="28"/>
          <w:lang w:val="en-IN"/>
        </w:rPr>
        <w:t>.</w:t>
      </w:r>
      <w:r w:rsidRPr="000B3BE7">
        <w:rPr>
          <w:rFonts w:ascii="Monaco" w:hAnsi="Monaco" w:cs="Courier"/>
          <w:sz w:val="20"/>
          <w:szCs w:val="28"/>
          <w:lang w:val="en-IN"/>
        </w:rPr>
        <w:t>getAverage</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What is Optional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w:t>
      </w:r>
      <w:proofErr w:type="spellStart"/>
      <w:r w:rsidRPr="000B3BE7">
        <w:rPr>
          <w:rFonts w:ascii="Times" w:eastAsia="Times New Roman" w:hAnsi="Times" w:cs="Times New Roman"/>
          <w:sz w:val="20"/>
          <w:szCs w:val="28"/>
          <w:lang w:val="en-IN"/>
        </w:rPr>
        <w:t>Nashorn</w:t>
      </w:r>
      <w:proofErr w:type="spellEnd"/>
      <w:r w:rsidRPr="000B3BE7">
        <w:rPr>
          <w:rFonts w:ascii="Times" w:eastAsia="Times New Roman" w:hAnsi="Times" w:cs="Times New Roman"/>
          <w:sz w:val="20"/>
          <w:szCs w:val="28"/>
          <w:lang w:val="en-IN"/>
        </w:rPr>
        <w:t xml:space="preserve">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With Java 8, </w:t>
      </w:r>
      <w:proofErr w:type="spellStart"/>
      <w:r w:rsidRPr="000B3BE7">
        <w:rPr>
          <w:rFonts w:ascii="Times" w:hAnsi="Times" w:cs="Times New Roman"/>
          <w:color w:val="000000"/>
          <w:sz w:val="20"/>
          <w:szCs w:val="28"/>
          <w:lang w:val="en-IN"/>
        </w:rPr>
        <w:t>Nashorn</w:t>
      </w:r>
      <w:proofErr w:type="spellEnd"/>
      <w:r w:rsidRPr="000B3BE7">
        <w:rPr>
          <w:rFonts w:ascii="Times" w:hAnsi="Times" w:cs="Times New Roman"/>
          <w:color w:val="000000"/>
          <w:sz w:val="20"/>
          <w:szCs w:val="28"/>
          <w:lang w:val="en-IN"/>
        </w:rPr>
        <w:t xml:space="preserve">, a much improved </w:t>
      </w:r>
      <w:proofErr w:type="spellStart"/>
      <w:r w:rsidRPr="000B3BE7">
        <w:rPr>
          <w:rFonts w:ascii="Times" w:hAnsi="Times" w:cs="Times New Roman"/>
          <w:color w:val="000000"/>
          <w:sz w:val="20"/>
          <w:szCs w:val="28"/>
          <w:lang w:val="en-IN"/>
        </w:rPr>
        <w:t>javascript</w:t>
      </w:r>
      <w:proofErr w:type="spellEnd"/>
      <w:r w:rsidRPr="000B3BE7">
        <w:rPr>
          <w:rFonts w:ascii="Times" w:hAnsi="Times" w:cs="Times New Roman"/>
          <w:color w:val="000000"/>
          <w:sz w:val="20"/>
          <w:szCs w:val="28"/>
          <w:lang w:val="en-IN"/>
        </w:rPr>
        <w:t xml:space="preserve"> engine is introduced, to replace the existing Rhino. </w:t>
      </w:r>
      <w:proofErr w:type="spellStart"/>
      <w:r w:rsidRPr="000B3BE7">
        <w:rPr>
          <w:rFonts w:ascii="Times" w:hAnsi="Times" w:cs="Times New Roman"/>
          <w:color w:val="000000"/>
          <w:sz w:val="20"/>
          <w:szCs w:val="28"/>
          <w:lang w:val="en-IN"/>
        </w:rPr>
        <w:t>Nashorn</w:t>
      </w:r>
      <w:proofErr w:type="spellEnd"/>
      <w:r w:rsidRPr="000B3BE7">
        <w:rPr>
          <w:rFonts w:ascii="Times" w:hAnsi="Times" w:cs="Times New Roman"/>
          <w:color w:val="000000"/>
          <w:sz w:val="20"/>
          <w:szCs w:val="28"/>
          <w:lang w:val="en-IN"/>
        </w:rPr>
        <w:t xml:space="preserve"> provides 2 to 10 times better performance, as it directly compiles the code in memory and </w:t>
      </w:r>
      <w:r w:rsidRPr="000B3BE7">
        <w:rPr>
          <w:rFonts w:ascii="Times" w:hAnsi="Times" w:cs="Times New Roman"/>
          <w:color w:val="000000"/>
          <w:sz w:val="20"/>
          <w:szCs w:val="28"/>
          <w:lang w:val="en-IN"/>
        </w:rPr>
        <w:lastRenderedPageBreak/>
        <w:t xml:space="preserve">passes the </w:t>
      </w:r>
      <w:proofErr w:type="spellStart"/>
      <w:r w:rsidRPr="000B3BE7">
        <w:rPr>
          <w:rFonts w:ascii="Times" w:hAnsi="Times" w:cs="Times New Roman"/>
          <w:color w:val="000000"/>
          <w:sz w:val="20"/>
          <w:szCs w:val="28"/>
          <w:lang w:val="en-IN"/>
        </w:rPr>
        <w:t>bytecode</w:t>
      </w:r>
      <w:proofErr w:type="spellEnd"/>
      <w:r w:rsidRPr="000B3BE7">
        <w:rPr>
          <w:rFonts w:ascii="Times" w:hAnsi="Times" w:cs="Times New Roman"/>
          <w:color w:val="000000"/>
          <w:sz w:val="20"/>
          <w:szCs w:val="28"/>
          <w:lang w:val="en-IN"/>
        </w:rPr>
        <w:t xml:space="preserve"> to JVM. </w:t>
      </w:r>
      <w:proofErr w:type="spellStart"/>
      <w:r w:rsidRPr="000B3BE7">
        <w:rPr>
          <w:rFonts w:ascii="Times" w:hAnsi="Times" w:cs="Times New Roman"/>
          <w:color w:val="000000"/>
          <w:sz w:val="20"/>
          <w:szCs w:val="28"/>
          <w:lang w:val="en-IN"/>
        </w:rPr>
        <w:t>Nashorn</w:t>
      </w:r>
      <w:proofErr w:type="spellEnd"/>
      <w:r w:rsidRPr="000B3BE7">
        <w:rPr>
          <w:rFonts w:ascii="Times" w:hAnsi="Times" w:cs="Times New Roman"/>
          <w:color w:val="000000"/>
          <w:sz w:val="20"/>
          <w:szCs w:val="28"/>
          <w:lang w:val="en-IN"/>
        </w:rPr>
        <w:t xml:space="preserve"> uses </w:t>
      </w:r>
      <w:proofErr w:type="spellStart"/>
      <w:r w:rsidRPr="000B3BE7">
        <w:rPr>
          <w:rFonts w:ascii="Times" w:hAnsi="Times" w:cs="Times New Roman"/>
          <w:color w:val="000000"/>
          <w:sz w:val="20"/>
          <w:szCs w:val="28"/>
          <w:lang w:val="en-IN"/>
        </w:rPr>
        <w:t>invokedynamics</w:t>
      </w:r>
      <w:proofErr w:type="spellEnd"/>
      <w:r w:rsidRPr="000B3BE7">
        <w:rPr>
          <w:rFonts w:ascii="Times" w:hAnsi="Times" w:cs="Times New Roman"/>
          <w:color w:val="000000"/>
          <w:sz w:val="20"/>
          <w:szCs w:val="28"/>
          <w:lang w:val="en-IN"/>
        </w:rPr>
        <w:t xml:space="preserve"> feature, introduced in Java 7 to improve performance.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w:t>
      </w:r>
      <w:proofErr w:type="spellStart"/>
      <w:r w:rsidRPr="000B3BE7">
        <w:rPr>
          <w:rFonts w:ascii="Times" w:eastAsia="Times New Roman" w:hAnsi="Times" w:cs="Times New Roman"/>
          <w:sz w:val="20"/>
          <w:szCs w:val="28"/>
          <w:lang w:val="en-IN"/>
        </w:rPr>
        <w:t>jjs</w:t>
      </w:r>
      <w:proofErr w:type="spellEnd"/>
      <w:r w:rsidRPr="000B3BE7">
        <w:rPr>
          <w:rFonts w:ascii="Times" w:eastAsia="Times New Roman" w:hAnsi="Times" w:cs="Times New Roman"/>
          <w:sz w:val="20"/>
          <w:szCs w:val="28"/>
          <w:lang w:val="en-IN"/>
        </w:rPr>
        <w:t xml:space="preserve">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For </w:t>
      </w:r>
      <w:proofErr w:type="spellStart"/>
      <w:r w:rsidRPr="000B3BE7">
        <w:rPr>
          <w:rFonts w:ascii="Times" w:hAnsi="Times" w:cs="Times New Roman"/>
          <w:color w:val="000000"/>
          <w:sz w:val="20"/>
          <w:szCs w:val="28"/>
          <w:lang w:val="en-IN"/>
        </w:rPr>
        <w:t>Nashorn</w:t>
      </w:r>
      <w:proofErr w:type="spellEnd"/>
      <w:r w:rsidRPr="000B3BE7">
        <w:rPr>
          <w:rFonts w:ascii="Times" w:hAnsi="Times" w:cs="Times New Roman"/>
          <w:color w:val="000000"/>
          <w:sz w:val="20"/>
          <w:szCs w:val="28"/>
          <w:lang w:val="en-IN"/>
        </w:rPr>
        <w:t xml:space="preserve"> engine, JAVA 8 introduces a new command line tool, </w:t>
      </w:r>
      <w:proofErr w:type="spellStart"/>
      <w:r w:rsidRPr="000B3BE7">
        <w:rPr>
          <w:rFonts w:ascii="Times" w:hAnsi="Times" w:cs="Times New Roman"/>
          <w:color w:val="000000"/>
          <w:sz w:val="20"/>
          <w:szCs w:val="28"/>
          <w:lang w:val="en-IN"/>
        </w:rPr>
        <w:t>jjs</w:t>
      </w:r>
      <w:proofErr w:type="spellEnd"/>
      <w:r w:rsidRPr="000B3BE7">
        <w:rPr>
          <w:rFonts w:ascii="Times" w:hAnsi="Times" w:cs="Times New Roman"/>
          <w:color w:val="000000"/>
          <w:sz w:val="20"/>
          <w:szCs w:val="28"/>
          <w:lang w:val="en-IN"/>
        </w:rPr>
        <w:t xml:space="preserve">, to execute </w:t>
      </w:r>
      <w:proofErr w:type="spellStart"/>
      <w:r w:rsidRPr="000B3BE7">
        <w:rPr>
          <w:rFonts w:ascii="Times" w:hAnsi="Times" w:cs="Times New Roman"/>
          <w:color w:val="000000"/>
          <w:sz w:val="20"/>
          <w:szCs w:val="28"/>
          <w:lang w:val="en-IN"/>
        </w:rPr>
        <w:t>javascript</w:t>
      </w:r>
      <w:proofErr w:type="spellEnd"/>
      <w:r w:rsidRPr="000B3BE7">
        <w:rPr>
          <w:rFonts w:ascii="Times" w:hAnsi="Times" w:cs="Times New Roman"/>
          <w:color w:val="000000"/>
          <w:sz w:val="20"/>
          <w:szCs w:val="28"/>
          <w:lang w:val="en-IN"/>
        </w:rPr>
        <w:t xml:space="preserve"> codes at console.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Can you execute </w:t>
      </w:r>
      <w:proofErr w:type="spellStart"/>
      <w:r w:rsidRPr="000B3BE7">
        <w:rPr>
          <w:rFonts w:ascii="Times" w:eastAsia="Times New Roman" w:hAnsi="Times" w:cs="Times New Roman"/>
          <w:sz w:val="20"/>
          <w:szCs w:val="28"/>
          <w:lang w:val="en-IN"/>
        </w:rPr>
        <w:t>javascript</w:t>
      </w:r>
      <w:proofErr w:type="spellEnd"/>
      <w:r w:rsidRPr="000B3BE7">
        <w:rPr>
          <w:rFonts w:ascii="Times" w:eastAsia="Times New Roman" w:hAnsi="Times" w:cs="Times New Roman"/>
          <w:sz w:val="20"/>
          <w:szCs w:val="28"/>
          <w:lang w:val="en-IN"/>
        </w:rPr>
        <w:t xml:space="preserve"> code from java 8 code base?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Yes! Using </w:t>
      </w:r>
      <w:proofErr w:type="spellStart"/>
      <w:r w:rsidRPr="000B3BE7">
        <w:rPr>
          <w:rFonts w:ascii="Times" w:hAnsi="Times" w:cs="Times New Roman"/>
          <w:color w:val="000000"/>
          <w:sz w:val="20"/>
          <w:szCs w:val="28"/>
          <w:lang w:val="en-IN"/>
        </w:rPr>
        <w:t>ScriptEngineManager</w:t>
      </w:r>
      <w:proofErr w:type="spellEnd"/>
      <w:r w:rsidRPr="000B3BE7">
        <w:rPr>
          <w:rFonts w:ascii="Times" w:hAnsi="Times" w:cs="Times New Roman"/>
          <w:color w:val="000000"/>
          <w:sz w:val="20"/>
          <w:szCs w:val="28"/>
          <w:lang w:val="en-IN"/>
        </w:rPr>
        <w:t>, JavaScript code can be called and interpreted in Java.</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local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API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gramStart"/>
      <w:r w:rsidRPr="000B3BE7">
        <w:rPr>
          <w:rFonts w:ascii="Times" w:hAnsi="Times" w:cs="Times New Roman"/>
          <w:color w:val="000000"/>
          <w:sz w:val="20"/>
          <w:szCs w:val="28"/>
          <w:lang w:val="en-IN"/>
        </w:rPr>
        <w:t xml:space="preserve">Local − Simplified date-time API with no complexity of </w:t>
      </w:r>
      <w:proofErr w:type="spellStart"/>
      <w:r w:rsidRPr="000B3BE7">
        <w:rPr>
          <w:rFonts w:ascii="Times" w:hAnsi="Times" w:cs="Times New Roman"/>
          <w:color w:val="000000"/>
          <w:sz w:val="20"/>
          <w:szCs w:val="28"/>
          <w:lang w:val="en-IN"/>
        </w:rPr>
        <w:t>timezone</w:t>
      </w:r>
      <w:proofErr w:type="spellEnd"/>
      <w:r w:rsidRPr="000B3BE7">
        <w:rPr>
          <w:rFonts w:ascii="Times" w:hAnsi="Times" w:cs="Times New Roman"/>
          <w:color w:val="000000"/>
          <w:sz w:val="20"/>
          <w:szCs w:val="28"/>
          <w:lang w:val="en-IN"/>
        </w:rPr>
        <w:t xml:space="preserve"> handling.</w:t>
      </w:r>
      <w:proofErr w:type="gramEnd"/>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zoned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API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Zoned − Specialized date-time API to deal with various </w:t>
      </w:r>
      <w:proofErr w:type="spellStart"/>
      <w:r w:rsidRPr="000B3BE7">
        <w:rPr>
          <w:rFonts w:ascii="Times" w:hAnsi="Times" w:cs="Times New Roman"/>
          <w:color w:val="000000"/>
          <w:sz w:val="20"/>
          <w:szCs w:val="28"/>
          <w:lang w:val="en-IN"/>
        </w:rPr>
        <w:t>timezones</w:t>
      </w:r>
      <w:proofErr w:type="spellEnd"/>
      <w:r w:rsidRPr="000B3BE7">
        <w:rPr>
          <w:rFonts w:ascii="Times" w:hAnsi="Times" w:cs="Times New Roman"/>
          <w:color w:val="0000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What is </w:t>
      </w:r>
      <w:proofErr w:type="spellStart"/>
      <w:r w:rsidRPr="000B3BE7">
        <w:rPr>
          <w:rFonts w:ascii="Times" w:eastAsia="Times New Roman" w:hAnsi="Times" w:cs="Times New Roman"/>
          <w:sz w:val="20"/>
          <w:szCs w:val="28"/>
          <w:lang w:val="en-IN"/>
        </w:rPr>
        <w:t>chromounits</w:t>
      </w:r>
      <w:proofErr w:type="spellEnd"/>
      <w:r w:rsidRPr="000B3BE7">
        <w:rPr>
          <w:rFonts w:ascii="Times" w:eastAsia="Times New Roman" w:hAnsi="Times" w:cs="Times New Roman"/>
          <w:sz w:val="20"/>
          <w:szCs w:val="28"/>
          <w:lang w:val="en-IN"/>
        </w:rPr>
        <w:t xml:space="preserve">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java.time.temporal.ChronoUnit</w:t>
      </w:r>
      <w:proofErr w:type="spellEnd"/>
      <w:proofErr w:type="gramEnd"/>
      <w:r w:rsidRPr="000B3BE7">
        <w:rPr>
          <w:rFonts w:ascii="Times" w:hAnsi="Times" w:cs="Times New Roman"/>
          <w:color w:val="000000"/>
          <w:sz w:val="20"/>
          <w:szCs w:val="28"/>
          <w:lang w:val="en-IN"/>
        </w:rPr>
        <w:t xml:space="preserve"> </w:t>
      </w:r>
      <w:proofErr w:type="spellStart"/>
      <w:r w:rsidRPr="000B3BE7">
        <w:rPr>
          <w:rFonts w:ascii="Times" w:hAnsi="Times" w:cs="Times New Roman"/>
          <w:color w:val="000000"/>
          <w:sz w:val="20"/>
          <w:szCs w:val="28"/>
          <w:lang w:val="en-IN"/>
        </w:rPr>
        <w:t>enum</w:t>
      </w:r>
      <w:proofErr w:type="spellEnd"/>
      <w:r w:rsidRPr="000B3BE7">
        <w:rPr>
          <w:rFonts w:ascii="Times" w:hAnsi="Times" w:cs="Times New Roman"/>
          <w:color w:val="000000"/>
          <w:sz w:val="20"/>
          <w:szCs w:val="28"/>
          <w:lang w:val="en-IN"/>
        </w:rPr>
        <w:t xml:space="preserve"> is added in Java 8 to replace the integer values used in old API to represent day, month, etc.</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get the current date using local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w:t>
      </w:r>
      <w:proofErr w:type="spellStart"/>
      <w:proofErr w:type="gramStart"/>
      <w:r w:rsidRPr="000B3BE7">
        <w:rPr>
          <w:rFonts w:ascii="Times" w:eastAsia="Times New Roman" w:hAnsi="Times" w:cs="Times New Roman"/>
          <w:sz w:val="20"/>
          <w:szCs w:val="28"/>
          <w:lang w:val="en-IN"/>
        </w:rPr>
        <w:t>api</w:t>
      </w:r>
      <w:proofErr w:type="spellEnd"/>
      <w:proofErr w:type="gramEnd"/>
      <w:r w:rsidRPr="000B3BE7">
        <w:rPr>
          <w:rFonts w:ascii="Times" w:eastAsia="Times New Roman" w:hAnsi="Times" w:cs="Times New Roman"/>
          <w:sz w:val="20"/>
          <w:szCs w:val="28"/>
          <w:lang w:val="en-IN"/>
        </w:rPr>
        <w:t xml:space="preserve"> of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gets the current date using local </w:t>
      </w:r>
      <w:proofErr w:type="spellStart"/>
      <w:r w:rsidRPr="000B3BE7">
        <w:rPr>
          <w:rFonts w:ascii="Times" w:hAnsi="Times" w:cs="Times New Roman"/>
          <w:color w:val="000000"/>
          <w:sz w:val="20"/>
          <w:szCs w:val="28"/>
          <w:lang w:val="en-IN"/>
        </w:rPr>
        <w:t>datetime</w:t>
      </w:r>
      <w:proofErr w:type="spellEnd"/>
      <w:r w:rsidRPr="000B3BE7">
        <w:rPr>
          <w:rFonts w:ascii="Times" w:hAnsi="Times" w:cs="Times New Roman"/>
          <w:color w:val="000000"/>
          <w:sz w:val="20"/>
          <w:szCs w:val="28"/>
          <w:lang w:val="en-IN"/>
        </w:rPr>
        <w:t xml:space="preserve"> </w:t>
      </w:r>
      <w:proofErr w:type="spellStart"/>
      <w:proofErr w:type="gramStart"/>
      <w:r w:rsidRPr="000B3BE7">
        <w:rPr>
          <w:rFonts w:ascii="Times" w:hAnsi="Times" w:cs="Times New Roman"/>
          <w:color w:val="000000"/>
          <w:sz w:val="20"/>
          <w:szCs w:val="28"/>
          <w:lang w:val="en-IN"/>
        </w:rPr>
        <w:t>api</w:t>
      </w:r>
      <w:proofErr w:type="spellEnd"/>
      <w:proofErr w:type="gramEnd"/>
      <w:r w:rsidRPr="000B3BE7">
        <w:rPr>
          <w:rFonts w:ascii="Times" w:hAnsi="Times" w:cs="Times New Roman"/>
          <w:color w:val="000000"/>
          <w:sz w:val="20"/>
          <w:szCs w:val="28"/>
          <w:lang w:val="en-IN"/>
        </w:rPr>
        <w:t xml:space="preserve">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//Get the current </w:t>
      </w:r>
      <w:proofErr w:type="spellStart"/>
      <w:r w:rsidRPr="000B3BE7">
        <w:rPr>
          <w:rFonts w:ascii="Monaco" w:hAnsi="Monaco" w:cs="Courier"/>
          <w:color w:val="880000"/>
          <w:sz w:val="20"/>
          <w:szCs w:val="28"/>
          <w:lang w:val="en-IN"/>
        </w:rPr>
        <w:t>date</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today </w:t>
      </w:r>
      <w:r w:rsidRPr="000B3BE7">
        <w:rPr>
          <w:rFonts w:ascii="Monaco" w:hAnsi="Monaco" w:cs="Courier"/>
          <w:color w:val="666600"/>
          <w:sz w:val="20"/>
          <w:szCs w:val="28"/>
          <w:lang w:val="en-IN"/>
        </w:rPr>
        <w:t>=</w:t>
      </w:r>
      <w:proofErr w:type="spellStart"/>
      <w:proofErr w:type="gram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now</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"Current date: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today</w:t>
      </w:r>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add 1 week to current date using local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w:t>
      </w:r>
      <w:proofErr w:type="spellStart"/>
      <w:proofErr w:type="gramStart"/>
      <w:r w:rsidRPr="000B3BE7">
        <w:rPr>
          <w:rFonts w:ascii="Times" w:eastAsia="Times New Roman" w:hAnsi="Times" w:cs="Times New Roman"/>
          <w:sz w:val="20"/>
          <w:szCs w:val="28"/>
          <w:lang w:val="en-IN"/>
        </w:rPr>
        <w:t>api</w:t>
      </w:r>
      <w:proofErr w:type="spellEnd"/>
      <w:proofErr w:type="gramEnd"/>
      <w:r w:rsidRPr="000B3BE7">
        <w:rPr>
          <w:rFonts w:ascii="Times" w:eastAsia="Times New Roman" w:hAnsi="Times" w:cs="Times New Roman"/>
          <w:sz w:val="20"/>
          <w:szCs w:val="28"/>
          <w:lang w:val="en-IN"/>
        </w:rPr>
        <w:t xml:space="preserve"> of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adds 1 week to current date using local </w:t>
      </w:r>
      <w:proofErr w:type="spellStart"/>
      <w:r w:rsidRPr="000B3BE7">
        <w:rPr>
          <w:rFonts w:ascii="Times" w:hAnsi="Times" w:cs="Times New Roman"/>
          <w:color w:val="000000"/>
          <w:sz w:val="20"/>
          <w:szCs w:val="28"/>
          <w:lang w:val="en-IN"/>
        </w:rPr>
        <w:t>datetime</w:t>
      </w:r>
      <w:proofErr w:type="spellEnd"/>
      <w:r w:rsidRPr="000B3BE7">
        <w:rPr>
          <w:rFonts w:ascii="Times" w:hAnsi="Times" w:cs="Times New Roman"/>
          <w:color w:val="000000"/>
          <w:sz w:val="20"/>
          <w:szCs w:val="28"/>
          <w:lang w:val="en-IN"/>
        </w:rPr>
        <w:t xml:space="preserve"> </w:t>
      </w:r>
      <w:proofErr w:type="spellStart"/>
      <w:proofErr w:type="gramStart"/>
      <w:r w:rsidRPr="000B3BE7">
        <w:rPr>
          <w:rFonts w:ascii="Times" w:hAnsi="Times" w:cs="Times New Roman"/>
          <w:color w:val="000000"/>
          <w:sz w:val="20"/>
          <w:szCs w:val="28"/>
          <w:lang w:val="en-IN"/>
        </w:rPr>
        <w:t>api</w:t>
      </w:r>
      <w:proofErr w:type="spellEnd"/>
      <w:proofErr w:type="gramEnd"/>
      <w:r w:rsidRPr="000B3BE7">
        <w:rPr>
          <w:rFonts w:ascii="Times" w:hAnsi="Times" w:cs="Times New Roman"/>
          <w:color w:val="000000"/>
          <w:sz w:val="20"/>
          <w:szCs w:val="28"/>
          <w:lang w:val="en-IN"/>
        </w:rPr>
        <w:t xml:space="preserve">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//add 1 week to the current </w:t>
      </w:r>
      <w:proofErr w:type="spellStart"/>
      <w:r w:rsidRPr="000B3BE7">
        <w:rPr>
          <w:rFonts w:ascii="Monaco" w:hAnsi="Monaco" w:cs="Courier"/>
          <w:color w:val="880000"/>
          <w:sz w:val="20"/>
          <w:szCs w:val="28"/>
          <w:lang w:val="en-IN"/>
        </w:rPr>
        <w:t>date</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today </w:t>
      </w:r>
      <w:r w:rsidRPr="000B3BE7">
        <w:rPr>
          <w:rFonts w:ascii="Monaco" w:hAnsi="Monaco" w:cs="Courier"/>
          <w:color w:val="666600"/>
          <w:sz w:val="20"/>
          <w:szCs w:val="28"/>
          <w:lang w:val="en-IN"/>
        </w:rPr>
        <w:t>=</w:t>
      </w:r>
      <w:proofErr w:type="spellStart"/>
      <w:proofErr w:type="gram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now</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nextWeek</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today</w:t>
      </w:r>
      <w:r w:rsidRPr="000B3BE7">
        <w:rPr>
          <w:rFonts w:ascii="Monaco" w:hAnsi="Monaco" w:cs="Courier"/>
          <w:color w:val="666600"/>
          <w:sz w:val="20"/>
          <w:szCs w:val="28"/>
          <w:lang w:val="en-IN"/>
        </w:rPr>
        <w:t>.</w:t>
      </w:r>
      <w:r w:rsidRPr="000B3BE7">
        <w:rPr>
          <w:rFonts w:ascii="Monaco" w:hAnsi="Monaco" w:cs="Courier"/>
          <w:sz w:val="20"/>
          <w:szCs w:val="28"/>
          <w:lang w:val="en-IN"/>
        </w:rPr>
        <w:t>plus</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1</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ChronoUnit</w:t>
      </w:r>
      <w:r w:rsidRPr="000B3BE7">
        <w:rPr>
          <w:rFonts w:ascii="Monaco" w:hAnsi="Monaco" w:cs="Courier"/>
          <w:color w:val="666600"/>
          <w:sz w:val="20"/>
          <w:szCs w:val="28"/>
          <w:lang w:val="en-IN"/>
        </w:rPr>
        <w:t>.</w:t>
      </w:r>
      <w:r w:rsidRPr="000B3BE7">
        <w:rPr>
          <w:rFonts w:ascii="Monaco" w:hAnsi="Monaco" w:cs="Courier"/>
          <w:sz w:val="20"/>
          <w:szCs w:val="28"/>
          <w:lang w:val="en-IN"/>
        </w:rPr>
        <w:t>WEEKS</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"Next week: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nextWeek</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add 1 month to current date using local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w:t>
      </w:r>
      <w:proofErr w:type="spellStart"/>
      <w:proofErr w:type="gramStart"/>
      <w:r w:rsidRPr="000B3BE7">
        <w:rPr>
          <w:rFonts w:ascii="Times" w:eastAsia="Times New Roman" w:hAnsi="Times" w:cs="Times New Roman"/>
          <w:sz w:val="20"/>
          <w:szCs w:val="28"/>
          <w:lang w:val="en-IN"/>
        </w:rPr>
        <w:t>api</w:t>
      </w:r>
      <w:proofErr w:type="spellEnd"/>
      <w:proofErr w:type="gramEnd"/>
      <w:r w:rsidRPr="000B3BE7">
        <w:rPr>
          <w:rFonts w:ascii="Times" w:eastAsia="Times New Roman" w:hAnsi="Times" w:cs="Times New Roman"/>
          <w:sz w:val="20"/>
          <w:szCs w:val="28"/>
          <w:lang w:val="en-IN"/>
        </w:rPr>
        <w:t xml:space="preserve"> of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adds 1 month to current date using local </w:t>
      </w:r>
      <w:proofErr w:type="spellStart"/>
      <w:r w:rsidRPr="000B3BE7">
        <w:rPr>
          <w:rFonts w:ascii="Times" w:hAnsi="Times" w:cs="Times New Roman"/>
          <w:color w:val="000000"/>
          <w:sz w:val="20"/>
          <w:szCs w:val="28"/>
          <w:lang w:val="en-IN"/>
        </w:rPr>
        <w:t>datetime</w:t>
      </w:r>
      <w:proofErr w:type="spellEnd"/>
      <w:r w:rsidRPr="000B3BE7">
        <w:rPr>
          <w:rFonts w:ascii="Times" w:hAnsi="Times" w:cs="Times New Roman"/>
          <w:color w:val="000000"/>
          <w:sz w:val="20"/>
          <w:szCs w:val="28"/>
          <w:lang w:val="en-IN"/>
        </w:rPr>
        <w:t xml:space="preserve"> </w:t>
      </w:r>
      <w:proofErr w:type="spellStart"/>
      <w:proofErr w:type="gramStart"/>
      <w:r w:rsidRPr="000B3BE7">
        <w:rPr>
          <w:rFonts w:ascii="Times" w:hAnsi="Times" w:cs="Times New Roman"/>
          <w:color w:val="000000"/>
          <w:sz w:val="20"/>
          <w:szCs w:val="28"/>
          <w:lang w:val="en-IN"/>
        </w:rPr>
        <w:t>api</w:t>
      </w:r>
      <w:proofErr w:type="spellEnd"/>
      <w:proofErr w:type="gramEnd"/>
      <w:r w:rsidRPr="000B3BE7">
        <w:rPr>
          <w:rFonts w:ascii="Times" w:hAnsi="Times" w:cs="Times New Roman"/>
          <w:color w:val="000000"/>
          <w:sz w:val="20"/>
          <w:szCs w:val="28"/>
          <w:lang w:val="en-IN"/>
        </w:rPr>
        <w:t>:</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//add 1 month to the current </w:t>
      </w:r>
      <w:proofErr w:type="spellStart"/>
      <w:r w:rsidRPr="000B3BE7">
        <w:rPr>
          <w:rFonts w:ascii="Monaco" w:hAnsi="Monaco" w:cs="Courier"/>
          <w:color w:val="880000"/>
          <w:sz w:val="20"/>
          <w:szCs w:val="28"/>
          <w:lang w:val="en-IN"/>
        </w:rPr>
        <w:t>date</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today </w:t>
      </w:r>
      <w:r w:rsidRPr="000B3BE7">
        <w:rPr>
          <w:rFonts w:ascii="Monaco" w:hAnsi="Monaco" w:cs="Courier"/>
          <w:color w:val="666600"/>
          <w:sz w:val="20"/>
          <w:szCs w:val="28"/>
          <w:lang w:val="en-IN"/>
        </w:rPr>
        <w:t>=</w:t>
      </w:r>
      <w:proofErr w:type="spellStart"/>
      <w:proofErr w:type="gram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now</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nextMonth</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today</w:t>
      </w:r>
      <w:r w:rsidRPr="000B3BE7">
        <w:rPr>
          <w:rFonts w:ascii="Monaco" w:hAnsi="Monaco" w:cs="Courier"/>
          <w:color w:val="666600"/>
          <w:sz w:val="20"/>
          <w:szCs w:val="28"/>
          <w:lang w:val="en-IN"/>
        </w:rPr>
        <w:t>.</w:t>
      </w:r>
      <w:r w:rsidRPr="000B3BE7">
        <w:rPr>
          <w:rFonts w:ascii="Monaco" w:hAnsi="Monaco" w:cs="Courier"/>
          <w:sz w:val="20"/>
          <w:szCs w:val="28"/>
          <w:lang w:val="en-IN"/>
        </w:rPr>
        <w:t>plus</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1</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ChronoUnit</w:t>
      </w:r>
      <w:r w:rsidRPr="000B3BE7">
        <w:rPr>
          <w:rFonts w:ascii="Monaco" w:hAnsi="Monaco" w:cs="Courier"/>
          <w:color w:val="666600"/>
          <w:sz w:val="20"/>
          <w:szCs w:val="28"/>
          <w:lang w:val="en-IN"/>
        </w:rPr>
        <w:t>.</w:t>
      </w:r>
      <w:r w:rsidRPr="000B3BE7">
        <w:rPr>
          <w:rFonts w:ascii="Monaco" w:hAnsi="Monaco" w:cs="Courier"/>
          <w:sz w:val="20"/>
          <w:szCs w:val="28"/>
          <w:lang w:val="en-IN"/>
        </w:rPr>
        <w:t>MONTHS</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"Next month: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nextMonth</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add 1 year to current date using local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w:t>
      </w:r>
      <w:proofErr w:type="spellStart"/>
      <w:proofErr w:type="gramStart"/>
      <w:r w:rsidRPr="000B3BE7">
        <w:rPr>
          <w:rFonts w:ascii="Times" w:eastAsia="Times New Roman" w:hAnsi="Times" w:cs="Times New Roman"/>
          <w:sz w:val="20"/>
          <w:szCs w:val="28"/>
          <w:lang w:val="en-IN"/>
        </w:rPr>
        <w:t>api</w:t>
      </w:r>
      <w:proofErr w:type="spellEnd"/>
      <w:proofErr w:type="gramEnd"/>
      <w:r w:rsidRPr="000B3BE7">
        <w:rPr>
          <w:rFonts w:ascii="Times" w:eastAsia="Times New Roman" w:hAnsi="Times" w:cs="Times New Roman"/>
          <w:sz w:val="20"/>
          <w:szCs w:val="28"/>
          <w:lang w:val="en-IN"/>
        </w:rPr>
        <w:t xml:space="preserve"> of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adds 1 year to current date using local </w:t>
      </w:r>
      <w:proofErr w:type="spellStart"/>
      <w:r w:rsidRPr="000B3BE7">
        <w:rPr>
          <w:rFonts w:ascii="Times" w:hAnsi="Times" w:cs="Times New Roman"/>
          <w:color w:val="000000"/>
          <w:sz w:val="20"/>
          <w:szCs w:val="28"/>
          <w:lang w:val="en-IN"/>
        </w:rPr>
        <w:t>datetime</w:t>
      </w:r>
      <w:proofErr w:type="spellEnd"/>
      <w:r w:rsidRPr="000B3BE7">
        <w:rPr>
          <w:rFonts w:ascii="Times" w:hAnsi="Times" w:cs="Times New Roman"/>
          <w:color w:val="000000"/>
          <w:sz w:val="20"/>
          <w:szCs w:val="28"/>
          <w:lang w:val="en-IN"/>
        </w:rPr>
        <w:t xml:space="preserve"> </w:t>
      </w:r>
      <w:proofErr w:type="spellStart"/>
      <w:proofErr w:type="gramStart"/>
      <w:r w:rsidRPr="000B3BE7">
        <w:rPr>
          <w:rFonts w:ascii="Times" w:hAnsi="Times" w:cs="Times New Roman"/>
          <w:color w:val="000000"/>
          <w:sz w:val="20"/>
          <w:szCs w:val="28"/>
          <w:lang w:val="en-IN"/>
        </w:rPr>
        <w:t>api</w:t>
      </w:r>
      <w:proofErr w:type="spellEnd"/>
      <w:proofErr w:type="gramEnd"/>
      <w:r w:rsidRPr="000B3BE7">
        <w:rPr>
          <w:rFonts w:ascii="Times" w:hAnsi="Times" w:cs="Times New Roman"/>
          <w:color w:val="000000"/>
          <w:sz w:val="20"/>
          <w:szCs w:val="28"/>
          <w:lang w:val="en-IN"/>
        </w:rPr>
        <w:t xml:space="preserve">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//add 1 year to the current </w:t>
      </w:r>
      <w:proofErr w:type="spellStart"/>
      <w:r w:rsidRPr="000B3BE7">
        <w:rPr>
          <w:rFonts w:ascii="Monaco" w:hAnsi="Monaco" w:cs="Courier"/>
          <w:color w:val="880000"/>
          <w:sz w:val="20"/>
          <w:szCs w:val="28"/>
          <w:lang w:val="en-IN"/>
        </w:rPr>
        <w:t>date</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today </w:t>
      </w:r>
      <w:r w:rsidRPr="000B3BE7">
        <w:rPr>
          <w:rFonts w:ascii="Monaco" w:hAnsi="Monaco" w:cs="Courier"/>
          <w:color w:val="666600"/>
          <w:sz w:val="20"/>
          <w:szCs w:val="28"/>
          <w:lang w:val="en-IN"/>
        </w:rPr>
        <w:t>=</w:t>
      </w:r>
      <w:proofErr w:type="spellStart"/>
      <w:proofErr w:type="gram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now</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nextYear</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today</w:t>
      </w:r>
      <w:r w:rsidRPr="000B3BE7">
        <w:rPr>
          <w:rFonts w:ascii="Monaco" w:hAnsi="Monaco" w:cs="Courier"/>
          <w:color w:val="666600"/>
          <w:sz w:val="20"/>
          <w:szCs w:val="28"/>
          <w:lang w:val="en-IN"/>
        </w:rPr>
        <w:t>.</w:t>
      </w:r>
      <w:r w:rsidRPr="000B3BE7">
        <w:rPr>
          <w:rFonts w:ascii="Monaco" w:hAnsi="Monaco" w:cs="Courier"/>
          <w:sz w:val="20"/>
          <w:szCs w:val="28"/>
          <w:lang w:val="en-IN"/>
        </w:rPr>
        <w:t>plus</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1</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ChronoUnit</w:t>
      </w:r>
      <w:r w:rsidRPr="000B3BE7">
        <w:rPr>
          <w:rFonts w:ascii="Monaco" w:hAnsi="Monaco" w:cs="Courier"/>
          <w:color w:val="666600"/>
          <w:sz w:val="20"/>
          <w:szCs w:val="28"/>
          <w:lang w:val="en-IN"/>
        </w:rPr>
        <w:t>.</w:t>
      </w:r>
      <w:r w:rsidRPr="000B3BE7">
        <w:rPr>
          <w:rFonts w:ascii="Monaco" w:hAnsi="Monaco" w:cs="Courier"/>
          <w:sz w:val="20"/>
          <w:szCs w:val="28"/>
          <w:lang w:val="en-IN"/>
        </w:rPr>
        <w:t>YEARS</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"Next year: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nextYear</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lastRenderedPageBreak/>
        <w:t xml:space="preserve">How will you add 10 years to current date using local </w:t>
      </w:r>
      <w:proofErr w:type="spellStart"/>
      <w:r w:rsidRPr="000B3BE7">
        <w:rPr>
          <w:rFonts w:ascii="Times" w:eastAsia="Times New Roman" w:hAnsi="Times" w:cs="Times New Roman"/>
          <w:sz w:val="20"/>
          <w:szCs w:val="28"/>
          <w:lang w:val="en-IN"/>
        </w:rPr>
        <w:t>datetime</w:t>
      </w:r>
      <w:proofErr w:type="spellEnd"/>
      <w:r w:rsidRPr="000B3BE7">
        <w:rPr>
          <w:rFonts w:ascii="Times" w:eastAsia="Times New Roman" w:hAnsi="Times" w:cs="Times New Roman"/>
          <w:sz w:val="20"/>
          <w:szCs w:val="28"/>
          <w:lang w:val="en-IN"/>
        </w:rPr>
        <w:t xml:space="preserve"> </w:t>
      </w:r>
      <w:proofErr w:type="spellStart"/>
      <w:proofErr w:type="gramStart"/>
      <w:r w:rsidRPr="000B3BE7">
        <w:rPr>
          <w:rFonts w:ascii="Times" w:eastAsia="Times New Roman" w:hAnsi="Times" w:cs="Times New Roman"/>
          <w:sz w:val="20"/>
          <w:szCs w:val="28"/>
          <w:lang w:val="en-IN"/>
        </w:rPr>
        <w:t>api</w:t>
      </w:r>
      <w:proofErr w:type="spellEnd"/>
      <w:proofErr w:type="gramEnd"/>
      <w:r w:rsidRPr="000B3BE7">
        <w:rPr>
          <w:rFonts w:ascii="Times" w:eastAsia="Times New Roman" w:hAnsi="Times" w:cs="Times New Roman"/>
          <w:sz w:val="20"/>
          <w:szCs w:val="28"/>
          <w:lang w:val="en-IN"/>
        </w:rPr>
        <w:t xml:space="preserve"> of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adds 10 years to current date using local </w:t>
      </w:r>
      <w:proofErr w:type="spellStart"/>
      <w:r w:rsidRPr="000B3BE7">
        <w:rPr>
          <w:rFonts w:ascii="Times" w:hAnsi="Times" w:cs="Times New Roman"/>
          <w:color w:val="000000"/>
          <w:sz w:val="20"/>
          <w:szCs w:val="28"/>
          <w:lang w:val="en-IN"/>
        </w:rPr>
        <w:t>datetime</w:t>
      </w:r>
      <w:proofErr w:type="spellEnd"/>
      <w:r w:rsidRPr="000B3BE7">
        <w:rPr>
          <w:rFonts w:ascii="Times" w:hAnsi="Times" w:cs="Times New Roman"/>
          <w:color w:val="000000"/>
          <w:sz w:val="20"/>
          <w:szCs w:val="28"/>
          <w:lang w:val="en-IN"/>
        </w:rPr>
        <w:t xml:space="preserve"> </w:t>
      </w:r>
      <w:proofErr w:type="spellStart"/>
      <w:proofErr w:type="gramStart"/>
      <w:r w:rsidRPr="000B3BE7">
        <w:rPr>
          <w:rFonts w:ascii="Times" w:hAnsi="Times" w:cs="Times New Roman"/>
          <w:color w:val="000000"/>
          <w:sz w:val="20"/>
          <w:szCs w:val="28"/>
          <w:lang w:val="en-IN"/>
        </w:rPr>
        <w:t>api</w:t>
      </w:r>
      <w:proofErr w:type="spellEnd"/>
      <w:proofErr w:type="gramEnd"/>
      <w:r w:rsidRPr="000B3BE7">
        <w:rPr>
          <w:rFonts w:ascii="Times" w:hAnsi="Times" w:cs="Times New Roman"/>
          <w:color w:val="000000"/>
          <w:sz w:val="20"/>
          <w:szCs w:val="28"/>
          <w:lang w:val="en-IN"/>
        </w:rPr>
        <w:t xml:space="preserve">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//add 10 years to the current </w:t>
      </w:r>
      <w:proofErr w:type="spellStart"/>
      <w:r w:rsidRPr="000B3BE7">
        <w:rPr>
          <w:rFonts w:ascii="Monaco" w:hAnsi="Monaco" w:cs="Courier"/>
          <w:color w:val="880000"/>
          <w:sz w:val="20"/>
          <w:szCs w:val="28"/>
          <w:lang w:val="en-IN"/>
        </w:rPr>
        <w:t>date</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today </w:t>
      </w:r>
      <w:r w:rsidRPr="000B3BE7">
        <w:rPr>
          <w:rFonts w:ascii="Monaco" w:hAnsi="Monaco" w:cs="Courier"/>
          <w:color w:val="666600"/>
          <w:sz w:val="20"/>
          <w:szCs w:val="28"/>
          <w:lang w:val="en-IN"/>
        </w:rPr>
        <w:t>=</w:t>
      </w:r>
      <w:proofErr w:type="spellStart"/>
      <w:proofErr w:type="gram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now</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nextDecade</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today</w:t>
      </w:r>
      <w:r w:rsidRPr="000B3BE7">
        <w:rPr>
          <w:rFonts w:ascii="Monaco" w:hAnsi="Monaco" w:cs="Courier"/>
          <w:color w:val="666600"/>
          <w:sz w:val="20"/>
          <w:szCs w:val="28"/>
          <w:lang w:val="en-IN"/>
        </w:rPr>
        <w:t>.</w:t>
      </w:r>
      <w:r w:rsidRPr="000B3BE7">
        <w:rPr>
          <w:rFonts w:ascii="Monaco" w:hAnsi="Monaco" w:cs="Courier"/>
          <w:sz w:val="20"/>
          <w:szCs w:val="28"/>
          <w:lang w:val="en-IN"/>
        </w:rPr>
        <w:t>plus</w:t>
      </w:r>
      <w:proofErr w:type="spellEnd"/>
      <w:r w:rsidRPr="000B3BE7">
        <w:rPr>
          <w:rFonts w:ascii="Monaco" w:hAnsi="Monaco" w:cs="Courier"/>
          <w:color w:val="666600"/>
          <w:sz w:val="20"/>
          <w:szCs w:val="28"/>
          <w:lang w:val="en-IN"/>
        </w:rPr>
        <w:t>(</w:t>
      </w:r>
      <w:r w:rsidRPr="000B3BE7">
        <w:rPr>
          <w:rFonts w:ascii="Monaco" w:hAnsi="Monaco" w:cs="Courier"/>
          <w:color w:val="006666"/>
          <w:sz w:val="20"/>
          <w:szCs w:val="28"/>
          <w:lang w:val="en-IN"/>
        </w:rPr>
        <w:t>1</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ChronoUnit</w:t>
      </w:r>
      <w:r w:rsidRPr="000B3BE7">
        <w:rPr>
          <w:rFonts w:ascii="Monaco" w:hAnsi="Monaco" w:cs="Courier"/>
          <w:color w:val="666600"/>
          <w:sz w:val="20"/>
          <w:szCs w:val="28"/>
          <w:lang w:val="en-IN"/>
        </w:rPr>
        <w:t>.</w:t>
      </w:r>
      <w:r w:rsidRPr="000B3BE7">
        <w:rPr>
          <w:rFonts w:ascii="Monaco" w:hAnsi="Monaco" w:cs="Courier"/>
          <w:sz w:val="20"/>
          <w:szCs w:val="28"/>
          <w:lang w:val="en-IN"/>
        </w:rPr>
        <w:t>DECADES</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"Date after ten year: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nextDecade</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get next </w:t>
      </w:r>
      <w:proofErr w:type="spellStart"/>
      <w:proofErr w:type="gramStart"/>
      <w:r w:rsidRPr="000B3BE7">
        <w:rPr>
          <w:rFonts w:ascii="Times" w:eastAsia="Times New Roman" w:hAnsi="Times" w:cs="Times New Roman"/>
          <w:sz w:val="20"/>
          <w:szCs w:val="28"/>
          <w:lang w:val="en-IN"/>
        </w:rPr>
        <w:t>tuesday</w:t>
      </w:r>
      <w:proofErr w:type="spellEnd"/>
      <w:proofErr w:type="gramEnd"/>
      <w:r w:rsidRPr="000B3BE7">
        <w:rPr>
          <w:rFonts w:ascii="Times" w:eastAsia="Times New Roman" w:hAnsi="Times" w:cs="Times New Roman"/>
          <w:sz w:val="20"/>
          <w:szCs w:val="28"/>
          <w:lang w:val="en-IN"/>
        </w:rPr>
        <w:t xml:space="preserve"> using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gets next </w:t>
      </w:r>
      <w:proofErr w:type="spellStart"/>
      <w:proofErr w:type="gramStart"/>
      <w:r w:rsidRPr="000B3BE7">
        <w:rPr>
          <w:rFonts w:ascii="Times" w:hAnsi="Times" w:cs="Times New Roman"/>
          <w:color w:val="000000"/>
          <w:sz w:val="20"/>
          <w:szCs w:val="28"/>
          <w:lang w:val="en-IN"/>
        </w:rPr>
        <w:t>tuesday</w:t>
      </w:r>
      <w:proofErr w:type="spellEnd"/>
      <w:proofErr w:type="gramEnd"/>
      <w:r w:rsidRPr="000B3BE7">
        <w:rPr>
          <w:rFonts w:ascii="Times" w:hAnsi="Times" w:cs="Times New Roman"/>
          <w:color w:val="000000"/>
          <w:sz w:val="20"/>
          <w:szCs w:val="28"/>
          <w:lang w:val="en-IN"/>
        </w:rPr>
        <w:t xml:space="preserve"> using java8 −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//get the next </w:t>
      </w:r>
      <w:proofErr w:type="spellStart"/>
      <w:r w:rsidRPr="000B3BE7">
        <w:rPr>
          <w:rFonts w:ascii="Monaco" w:hAnsi="Monaco" w:cs="Courier"/>
          <w:color w:val="880000"/>
          <w:sz w:val="20"/>
          <w:szCs w:val="28"/>
          <w:lang w:val="en-IN"/>
        </w:rPr>
        <w:t>tuesday</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today </w:t>
      </w:r>
      <w:r w:rsidRPr="000B3BE7">
        <w:rPr>
          <w:rFonts w:ascii="Monaco" w:hAnsi="Monaco" w:cs="Courier"/>
          <w:color w:val="666600"/>
          <w:sz w:val="20"/>
          <w:szCs w:val="28"/>
          <w:lang w:val="en-IN"/>
        </w:rPr>
        <w:t>=</w:t>
      </w:r>
      <w:proofErr w:type="spellStart"/>
      <w:proofErr w:type="gram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now</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nextTuesday</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today</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with</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TemporalAdjusters</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next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DayOfWeek</w:t>
      </w:r>
      <w:r w:rsidRPr="000B3BE7">
        <w:rPr>
          <w:rFonts w:ascii="Monaco" w:hAnsi="Monaco" w:cs="Courier"/>
          <w:color w:val="666600"/>
          <w:sz w:val="20"/>
          <w:szCs w:val="28"/>
          <w:lang w:val="en-IN"/>
        </w:rPr>
        <w:t>.</w:t>
      </w:r>
      <w:r w:rsidRPr="000B3BE7">
        <w:rPr>
          <w:rFonts w:ascii="Monaco" w:hAnsi="Monaco" w:cs="Courier"/>
          <w:sz w:val="20"/>
          <w:szCs w:val="28"/>
          <w:lang w:val="en-IN"/>
        </w:rPr>
        <w:t>TUESDAY</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"Next Tuesday on :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nextTuesday</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 xml:space="preserve">How will you get second </w:t>
      </w:r>
      <w:proofErr w:type="spellStart"/>
      <w:proofErr w:type="gramStart"/>
      <w:r w:rsidRPr="000B3BE7">
        <w:rPr>
          <w:rFonts w:ascii="Times" w:eastAsia="Times New Roman" w:hAnsi="Times" w:cs="Times New Roman"/>
          <w:sz w:val="20"/>
          <w:szCs w:val="28"/>
          <w:lang w:val="en-IN"/>
        </w:rPr>
        <w:t>saturday</w:t>
      </w:r>
      <w:proofErr w:type="spellEnd"/>
      <w:proofErr w:type="gramEnd"/>
      <w:r w:rsidRPr="000B3BE7">
        <w:rPr>
          <w:rFonts w:ascii="Times" w:eastAsia="Times New Roman" w:hAnsi="Times" w:cs="Times New Roman"/>
          <w:sz w:val="20"/>
          <w:szCs w:val="28"/>
          <w:lang w:val="en-IN"/>
        </w:rPr>
        <w:t xml:space="preserve"> of next month using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 xml:space="preserve">Following code gets second </w:t>
      </w:r>
      <w:proofErr w:type="spellStart"/>
      <w:proofErr w:type="gramStart"/>
      <w:r w:rsidRPr="000B3BE7">
        <w:rPr>
          <w:rFonts w:ascii="Times" w:hAnsi="Times" w:cs="Times New Roman"/>
          <w:color w:val="000000"/>
          <w:sz w:val="20"/>
          <w:szCs w:val="28"/>
          <w:lang w:val="en-IN"/>
        </w:rPr>
        <w:t>saturday</w:t>
      </w:r>
      <w:proofErr w:type="spellEnd"/>
      <w:proofErr w:type="gramEnd"/>
      <w:r w:rsidRPr="000B3BE7">
        <w:rPr>
          <w:rFonts w:ascii="Times" w:hAnsi="Times" w:cs="Times New Roman"/>
          <w:color w:val="000000"/>
          <w:sz w:val="20"/>
          <w:szCs w:val="28"/>
          <w:lang w:val="en-IN"/>
        </w:rPr>
        <w:t xml:space="preserve"> of next month using java8 −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//get the second </w:t>
      </w:r>
      <w:proofErr w:type="spellStart"/>
      <w:r w:rsidRPr="000B3BE7">
        <w:rPr>
          <w:rFonts w:ascii="Monaco" w:hAnsi="Monaco" w:cs="Courier"/>
          <w:color w:val="880000"/>
          <w:sz w:val="20"/>
          <w:szCs w:val="28"/>
          <w:lang w:val="en-IN"/>
        </w:rPr>
        <w:t>saturday</w:t>
      </w:r>
      <w:proofErr w:type="spellEnd"/>
      <w:r w:rsidRPr="000B3BE7">
        <w:rPr>
          <w:rFonts w:ascii="Monaco" w:hAnsi="Monaco" w:cs="Courier"/>
          <w:color w:val="880000"/>
          <w:sz w:val="20"/>
          <w:szCs w:val="28"/>
          <w:lang w:val="en-IN"/>
        </w:rPr>
        <w:t xml:space="preserve"> of next </w:t>
      </w:r>
      <w:proofErr w:type="spellStart"/>
      <w:r w:rsidRPr="000B3BE7">
        <w:rPr>
          <w:rFonts w:ascii="Monaco" w:hAnsi="Monaco" w:cs="Courier"/>
          <w:color w:val="880000"/>
          <w:sz w:val="20"/>
          <w:szCs w:val="28"/>
          <w:lang w:val="en-IN"/>
        </w:rPr>
        <w:t>month</w:t>
      </w:r>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firstInYear</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r w:rsidRPr="000B3BE7">
        <w:rPr>
          <w:rFonts w:ascii="Monaco" w:hAnsi="Monaco" w:cs="Courier"/>
          <w:color w:val="666600"/>
          <w:sz w:val="20"/>
          <w:szCs w:val="28"/>
          <w:lang w:val="en-IN"/>
        </w:rPr>
        <w:t>.</w:t>
      </w:r>
      <w:r w:rsidRPr="000B3BE7">
        <w:rPr>
          <w:rFonts w:ascii="Monaco" w:hAnsi="Monaco" w:cs="Courier"/>
          <w:sz w:val="20"/>
          <w:szCs w:val="28"/>
          <w:lang w:val="en-IN"/>
        </w:rPr>
        <w:t>of</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date1</w:t>
      </w:r>
      <w:r w:rsidRPr="000B3BE7">
        <w:rPr>
          <w:rFonts w:ascii="Monaco" w:hAnsi="Monaco" w:cs="Courier"/>
          <w:color w:val="666600"/>
          <w:sz w:val="20"/>
          <w:szCs w:val="28"/>
          <w:lang w:val="en-IN"/>
        </w:rPr>
        <w:t>.</w:t>
      </w:r>
      <w:r w:rsidRPr="000B3BE7">
        <w:rPr>
          <w:rFonts w:ascii="Monaco" w:hAnsi="Monaco" w:cs="Courier"/>
          <w:sz w:val="20"/>
          <w:szCs w:val="28"/>
          <w:lang w:val="en-IN"/>
        </w:rPr>
        <w:t>getYear</w:t>
      </w:r>
      <w:r w:rsidRPr="000B3BE7">
        <w:rPr>
          <w:rFonts w:ascii="Monaco" w:hAnsi="Monaco" w:cs="Courier"/>
          <w:color w:val="666600"/>
          <w:sz w:val="20"/>
          <w:szCs w:val="28"/>
          <w:lang w:val="en-IN"/>
        </w:rPr>
        <w:t>(),</w:t>
      </w:r>
      <w:r w:rsidRPr="000B3BE7">
        <w:rPr>
          <w:rFonts w:ascii="Monaco" w:hAnsi="Monaco" w:cs="Courier"/>
          <w:sz w:val="20"/>
          <w:szCs w:val="28"/>
          <w:lang w:val="en-IN"/>
        </w:rPr>
        <w:t>date1</w:t>
      </w:r>
      <w:r w:rsidRPr="000B3BE7">
        <w:rPr>
          <w:rFonts w:ascii="Monaco" w:hAnsi="Monaco" w:cs="Courier"/>
          <w:color w:val="666600"/>
          <w:sz w:val="20"/>
          <w:szCs w:val="28"/>
          <w:lang w:val="en-IN"/>
        </w:rPr>
        <w:t>.</w:t>
      </w:r>
      <w:r w:rsidRPr="000B3BE7">
        <w:rPr>
          <w:rFonts w:ascii="Monaco" w:hAnsi="Monaco" w:cs="Courier"/>
          <w:sz w:val="20"/>
          <w:szCs w:val="28"/>
          <w:lang w:val="en-IN"/>
        </w:rPr>
        <w:t>getMonth</w:t>
      </w:r>
      <w:r w:rsidRPr="000B3BE7">
        <w:rPr>
          <w:rFonts w:ascii="Monaco" w:hAnsi="Monaco" w:cs="Courier"/>
          <w:color w:val="666600"/>
          <w:sz w:val="20"/>
          <w:szCs w:val="28"/>
          <w:lang w:val="en-IN"/>
        </w:rPr>
        <w:t>(),</w:t>
      </w:r>
      <w:r w:rsidRPr="000B3BE7">
        <w:rPr>
          <w:rFonts w:ascii="Monaco" w:hAnsi="Monaco" w:cs="Courier"/>
          <w:color w:val="006666"/>
          <w:sz w:val="20"/>
          <w:szCs w:val="28"/>
          <w:lang w:val="en-IN"/>
        </w:rPr>
        <w:t>1</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secondSaturday</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firstInYear</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with</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TemporalAdjusters</w:t>
      </w:r>
      <w:r w:rsidRPr="000B3BE7">
        <w:rPr>
          <w:rFonts w:ascii="Monaco" w:hAnsi="Monaco" w:cs="Courier"/>
          <w:color w:val="666600"/>
          <w:sz w:val="20"/>
          <w:szCs w:val="28"/>
          <w:lang w:val="en-IN"/>
        </w:rPr>
        <w:t>.</w:t>
      </w:r>
      <w:r w:rsidRPr="000B3BE7">
        <w:rPr>
          <w:rFonts w:ascii="Monaco" w:hAnsi="Monaco" w:cs="Courier"/>
          <w:sz w:val="20"/>
          <w:szCs w:val="28"/>
          <w:lang w:val="en-IN"/>
        </w:rPr>
        <w:t>nextOrSame</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DayOfWeek</w:t>
      </w:r>
      <w:r w:rsidRPr="000B3BE7">
        <w:rPr>
          <w:rFonts w:ascii="Monaco" w:hAnsi="Monaco" w:cs="Courier"/>
          <w:color w:val="666600"/>
          <w:sz w:val="20"/>
          <w:szCs w:val="28"/>
          <w:lang w:val="en-IN"/>
        </w:rPr>
        <w:t>.</w:t>
      </w:r>
      <w:r w:rsidRPr="000B3BE7">
        <w:rPr>
          <w:rFonts w:ascii="Monaco" w:hAnsi="Monaco" w:cs="Courier"/>
          <w:sz w:val="20"/>
          <w:szCs w:val="28"/>
          <w:lang w:val="en-IN"/>
        </w:rPr>
        <w:t>SATURDAY</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with</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TemporalAdjusters</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next</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DayOfWeek</w:t>
      </w:r>
      <w:r w:rsidRPr="000B3BE7">
        <w:rPr>
          <w:rFonts w:ascii="Monaco" w:hAnsi="Monaco" w:cs="Courier"/>
          <w:color w:val="666600"/>
          <w:sz w:val="20"/>
          <w:szCs w:val="28"/>
          <w:lang w:val="en-IN"/>
        </w:rPr>
        <w:t>.</w:t>
      </w:r>
      <w:r w:rsidRPr="000B3BE7">
        <w:rPr>
          <w:rFonts w:ascii="Monaco" w:hAnsi="Monaco" w:cs="Courier"/>
          <w:sz w:val="20"/>
          <w:szCs w:val="28"/>
          <w:lang w:val="en-IN"/>
        </w:rPr>
        <w:t>SATURDAY</w:t>
      </w:r>
      <w:r w:rsidRPr="000B3BE7">
        <w:rPr>
          <w:rFonts w:ascii="Monaco" w:hAnsi="Monaco" w:cs="Courier"/>
          <w:color w:val="666600"/>
          <w:sz w:val="20"/>
          <w:szCs w:val="28"/>
          <w:lang w:val="en-IN"/>
        </w:rPr>
        <w:t>));</w:t>
      </w:r>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r w:rsidRPr="000B3BE7">
        <w:rPr>
          <w:rFonts w:ascii="Monaco" w:hAnsi="Monaco" w:cs="Courier"/>
          <w:color w:val="666600"/>
          <w:sz w:val="20"/>
          <w:szCs w:val="28"/>
          <w:lang w:val="en-IN"/>
        </w:rPr>
        <w:t>(</w:t>
      </w:r>
      <w:r w:rsidRPr="000B3BE7">
        <w:rPr>
          <w:rFonts w:ascii="Monaco" w:hAnsi="Monaco" w:cs="Courier"/>
          <w:color w:val="008800"/>
          <w:sz w:val="20"/>
          <w:szCs w:val="28"/>
          <w:lang w:val="en-IN"/>
        </w:rPr>
        <w:t>"Second Saturday on :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secondSaturday</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instant of current date in terms of milliseconds using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gets the instant of current date in terms of milliseconds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880000"/>
          <w:sz w:val="20"/>
          <w:szCs w:val="28"/>
          <w:lang w:val="en-IN"/>
        </w:rPr>
        <w:t xml:space="preserve">//Get the instant of current date in terms of </w:t>
      </w:r>
      <w:proofErr w:type="spellStart"/>
      <w:r w:rsidRPr="000B3BE7">
        <w:rPr>
          <w:rFonts w:ascii="Monaco" w:hAnsi="Monaco" w:cs="Courier"/>
          <w:color w:val="880000"/>
          <w:sz w:val="20"/>
          <w:szCs w:val="28"/>
          <w:lang w:val="en-IN"/>
        </w:rPr>
        <w:t>milliseconds</w:t>
      </w:r>
      <w:r w:rsidRPr="000B3BE7">
        <w:rPr>
          <w:rFonts w:ascii="Monaco" w:hAnsi="Monaco" w:cs="Courier"/>
          <w:color w:val="7F0055"/>
          <w:sz w:val="20"/>
          <w:szCs w:val="28"/>
          <w:lang w:val="en-IN"/>
        </w:rPr>
        <w:t>Instant</w:t>
      </w:r>
      <w:proofErr w:type="spellEnd"/>
      <w:r w:rsidRPr="000B3BE7">
        <w:rPr>
          <w:rFonts w:ascii="Monaco" w:hAnsi="Monaco" w:cs="Courier"/>
          <w:sz w:val="20"/>
          <w:szCs w:val="28"/>
          <w:lang w:val="en-IN"/>
        </w:rPr>
        <w:t xml:space="preserve"> now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proofErr w:type="gramStart"/>
      <w:r w:rsidRPr="000B3BE7">
        <w:rPr>
          <w:rFonts w:ascii="Monaco" w:hAnsi="Monaco" w:cs="Courier"/>
          <w:sz w:val="20"/>
          <w:szCs w:val="28"/>
          <w:lang w:val="en-IN"/>
        </w:rPr>
        <w:t>currentDate</w:t>
      </w:r>
      <w:r w:rsidRPr="000B3BE7">
        <w:rPr>
          <w:rFonts w:ascii="Monaco" w:hAnsi="Monaco" w:cs="Courier"/>
          <w:color w:val="666600"/>
          <w:sz w:val="20"/>
          <w:szCs w:val="28"/>
          <w:lang w:val="en-IN"/>
        </w:rPr>
        <w:t>.</w:t>
      </w:r>
      <w:r w:rsidRPr="000B3BE7">
        <w:rPr>
          <w:rFonts w:ascii="Monaco" w:hAnsi="Monaco" w:cs="Courier"/>
          <w:sz w:val="20"/>
          <w:szCs w:val="28"/>
          <w:lang w:val="en-IN"/>
        </w:rPr>
        <w:t>toInstant</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instant of local date time using time in of milliseconds using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gets the instant of local date time using time in of milliseconds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Instant</w:t>
      </w:r>
      <w:r w:rsidRPr="000B3BE7">
        <w:rPr>
          <w:rFonts w:ascii="Monaco" w:hAnsi="Monaco" w:cs="Courier"/>
          <w:sz w:val="20"/>
          <w:szCs w:val="28"/>
          <w:lang w:val="en-IN"/>
        </w:rPr>
        <w:t xml:space="preserve"> now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proofErr w:type="gramStart"/>
      <w:r w:rsidRPr="000B3BE7">
        <w:rPr>
          <w:rFonts w:ascii="Monaco" w:hAnsi="Monaco" w:cs="Courier"/>
          <w:sz w:val="20"/>
          <w:szCs w:val="28"/>
          <w:lang w:val="en-IN"/>
        </w:rPr>
        <w:t>currentDate</w:t>
      </w:r>
      <w:r w:rsidRPr="000B3BE7">
        <w:rPr>
          <w:rFonts w:ascii="Monaco" w:hAnsi="Monaco" w:cs="Courier"/>
          <w:color w:val="666600"/>
          <w:sz w:val="20"/>
          <w:szCs w:val="28"/>
          <w:lang w:val="en-IN"/>
        </w:rPr>
        <w:t>.</w:t>
      </w:r>
      <w:r w:rsidRPr="000B3BE7">
        <w:rPr>
          <w:rFonts w:ascii="Monaco" w:hAnsi="Monaco" w:cs="Courier"/>
          <w:sz w:val="20"/>
          <w:szCs w:val="28"/>
          <w:lang w:val="en-IN"/>
        </w:rPr>
        <w:t>toInstant</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ZoneId</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currentZone</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ZoneId</w:t>
      </w:r>
      <w:r w:rsidRPr="000B3BE7">
        <w:rPr>
          <w:rFonts w:ascii="Monaco" w:hAnsi="Monaco" w:cs="Courier"/>
          <w:color w:val="666600"/>
          <w:sz w:val="20"/>
          <w:szCs w:val="28"/>
          <w:lang w:val="en-IN"/>
        </w:rPr>
        <w:t>.</w:t>
      </w:r>
      <w:r w:rsidRPr="000B3BE7">
        <w:rPr>
          <w:rFonts w:ascii="Monaco" w:hAnsi="Monaco" w:cs="Courier"/>
          <w:sz w:val="20"/>
          <w:szCs w:val="28"/>
          <w:lang w:val="en-IN"/>
        </w:rPr>
        <w:t>systemDefault</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LocalDateTime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localDateTime</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LocalDateTime</w:t>
      </w:r>
      <w:r w:rsidRPr="000B3BE7">
        <w:rPr>
          <w:rFonts w:ascii="Monaco" w:hAnsi="Monaco" w:cs="Courier"/>
          <w:color w:val="666600"/>
          <w:sz w:val="20"/>
          <w:szCs w:val="28"/>
          <w:lang w:val="en-IN"/>
        </w:rPr>
        <w:t>.</w:t>
      </w:r>
      <w:r w:rsidRPr="000B3BE7">
        <w:rPr>
          <w:rFonts w:ascii="Monaco" w:hAnsi="Monaco" w:cs="Courier"/>
          <w:sz w:val="20"/>
          <w:szCs w:val="28"/>
          <w:lang w:val="en-IN"/>
        </w:rPr>
        <w:t>ofInstant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now</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currentZone</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"Local date: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localDateTime</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get the instant of zoned date time using time in of milliseconds using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Following code gets the instant of zoned date time using time in of milliseconds −</w:t>
      </w:r>
    </w:p>
    <w:p w:rsidR="008D7C2F" w:rsidRPr="000B3BE7" w:rsidRDefault="008D7C2F" w:rsidP="008D7C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onaco" w:hAnsi="Monaco" w:cs="Courier"/>
          <w:sz w:val="20"/>
          <w:szCs w:val="28"/>
          <w:lang w:val="en-IN"/>
        </w:rPr>
      </w:pPr>
      <w:r w:rsidRPr="000B3BE7">
        <w:rPr>
          <w:rFonts w:ascii="Monaco" w:hAnsi="Monaco" w:cs="Courier"/>
          <w:color w:val="7F0055"/>
          <w:sz w:val="20"/>
          <w:szCs w:val="28"/>
          <w:lang w:val="en-IN"/>
        </w:rPr>
        <w:t>Instant</w:t>
      </w:r>
      <w:r w:rsidRPr="000B3BE7">
        <w:rPr>
          <w:rFonts w:ascii="Monaco" w:hAnsi="Monaco" w:cs="Courier"/>
          <w:sz w:val="20"/>
          <w:szCs w:val="28"/>
          <w:lang w:val="en-IN"/>
        </w:rPr>
        <w:t xml:space="preserve"> now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proofErr w:type="gramStart"/>
      <w:r w:rsidRPr="000B3BE7">
        <w:rPr>
          <w:rFonts w:ascii="Monaco" w:hAnsi="Monaco" w:cs="Courier"/>
          <w:sz w:val="20"/>
          <w:szCs w:val="28"/>
          <w:lang w:val="en-IN"/>
        </w:rPr>
        <w:t>currentDate</w:t>
      </w:r>
      <w:r w:rsidRPr="000B3BE7">
        <w:rPr>
          <w:rFonts w:ascii="Monaco" w:hAnsi="Monaco" w:cs="Courier"/>
          <w:color w:val="666600"/>
          <w:sz w:val="20"/>
          <w:szCs w:val="28"/>
          <w:lang w:val="en-IN"/>
        </w:rPr>
        <w:t>.</w:t>
      </w:r>
      <w:r w:rsidRPr="000B3BE7">
        <w:rPr>
          <w:rFonts w:ascii="Monaco" w:hAnsi="Monaco" w:cs="Courier"/>
          <w:sz w:val="20"/>
          <w:szCs w:val="28"/>
          <w:lang w:val="en-IN"/>
        </w:rPr>
        <w:t>toInstant</w:t>
      </w:r>
      <w:proofErr w:type="spellEnd"/>
      <w:r w:rsidRPr="000B3BE7">
        <w:rPr>
          <w:rFonts w:ascii="Monaco" w:hAnsi="Monaco" w:cs="Courier"/>
          <w:color w:val="666600"/>
          <w:sz w:val="20"/>
          <w:szCs w:val="28"/>
          <w:lang w:val="en-IN"/>
        </w:rPr>
        <w:t>(</w:t>
      </w:r>
      <w:proofErr w:type="gram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ZoneId</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currentZone</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ZoneId</w:t>
      </w:r>
      <w:r w:rsidRPr="000B3BE7">
        <w:rPr>
          <w:rFonts w:ascii="Monaco" w:hAnsi="Monaco" w:cs="Courier"/>
          <w:color w:val="666600"/>
          <w:sz w:val="20"/>
          <w:szCs w:val="28"/>
          <w:lang w:val="en-IN"/>
        </w:rPr>
        <w:t>.</w:t>
      </w:r>
      <w:r w:rsidRPr="000B3BE7">
        <w:rPr>
          <w:rFonts w:ascii="Monaco" w:hAnsi="Monaco" w:cs="Courier"/>
          <w:sz w:val="20"/>
          <w:szCs w:val="28"/>
          <w:lang w:val="en-IN"/>
        </w:rPr>
        <w:t>systemDefault</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ZonedDateTime</w:t>
      </w:r>
      <w:proofErr w:type="spellEnd"/>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zonedDateTime</w:t>
      </w:r>
      <w:proofErr w:type="spellEnd"/>
      <w:r w:rsidRPr="000B3BE7">
        <w:rPr>
          <w:rFonts w:ascii="Monaco" w:hAnsi="Monaco" w:cs="Courier"/>
          <w:sz w:val="20"/>
          <w:szCs w:val="28"/>
          <w:lang w:val="en-IN"/>
        </w:rPr>
        <w:t xml:space="preserve"> </w:t>
      </w:r>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ZonedDateTime</w:t>
      </w:r>
      <w:r w:rsidRPr="000B3BE7">
        <w:rPr>
          <w:rFonts w:ascii="Monaco" w:hAnsi="Monaco" w:cs="Courier"/>
          <w:color w:val="666600"/>
          <w:sz w:val="20"/>
          <w:szCs w:val="28"/>
          <w:lang w:val="en-IN"/>
        </w:rPr>
        <w:t>.</w:t>
      </w:r>
      <w:r w:rsidRPr="000B3BE7">
        <w:rPr>
          <w:rFonts w:ascii="Monaco" w:hAnsi="Monaco" w:cs="Courier"/>
          <w:sz w:val="20"/>
          <w:szCs w:val="28"/>
          <w:lang w:val="en-IN"/>
        </w:rPr>
        <w:t>ofInstant</w:t>
      </w:r>
      <w:proofErr w:type="spellEnd"/>
      <w:r w:rsidRPr="000B3BE7">
        <w:rPr>
          <w:rFonts w:ascii="Monaco" w:hAnsi="Monaco" w:cs="Courier"/>
          <w:color w:val="666600"/>
          <w:sz w:val="20"/>
          <w:szCs w:val="28"/>
          <w:lang w:val="en-IN"/>
        </w:rPr>
        <w:t>(</w:t>
      </w:r>
      <w:r w:rsidRPr="000B3BE7">
        <w:rPr>
          <w:rFonts w:ascii="Monaco" w:hAnsi="Monaco" w:cs="Courier"/>
          <w:sz w:val="20"/>
          <w:szCs w:val="28"/>
          <w:lang w:val="en-IN"/>
        </w:rPr>
        <w:t>now</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currentZone</w:t>
      </w:r>
      <w:proofErr w:type="spellEnd"/>
      <w:r w:rsidRPr="000B3BE7">
        <w:rPr>
          <w:rFonts w:ascii="Monaco" w:hAnsi="Monaco" w:cs="Courier"/>
          <w:color w:val="666600"/>
          <w:sz w:val="20"/>
          <w:szCs w:val="28"/>
          <w:lang w:val="en-IN"/>
        </w:rPr>
        <w:t>);</w:t>
      </w:r>
      <w:proofErr w:type="spellStart"/>
      <w:r w:rsidRPr="000B3BE7">
        <w:rPr>
          <w:rFonts w:ascii="Monaco" w:hAnsi="Monaco" w:cs="Courier"/>
          <w:color w:val="7F0055"/>
          <w:sz w:val="20"/>
          <w:szCs w:val="28"/>
          <w:lang w:val="en-IN"/>
        </w:rPr>
        <w:t>System</w:t>
      </w:r>
      <w:r w:rsidRPr="000B3BE7">
        <w:rPr>
          <w:rFonts w:ascii="Monaco" w:hAnsi="Monaco" w:cs="Courier"/>
          <w:color w:val="666600"/>
          <w:sz w:val="20"/>
          <w:szCs w:val="28"/>
          <w:lang w:val="en-IN"/>
        </w:rPr>
        <w:t>.</w:t>
      </w:r>
      <w:r w:rsidRPr="000B3BE7">
        <w:rPr>
          <w:rFonts w:ascii="Monaco" w:hAnsi="Monaco" w:cs="Courier"/>
          <w:color w:val="000088"/>
          <w:sz w:val="20"/>
          <w:szCs w:val="28"/>
          <w:lang w:val="en-IN"/>
        </w:rPr>
        <w:t>out</w:t>
      </w:r>
      <w:r w:rsidRPr="000B3BE7">
        <w:rPr>
          <w:rFonts w:ascii="Monaco" w:hAnsi="Monaco" w:cs="Courier"/>
          <w:color w:val="666600"/>
          <w:sz w:val="20"/>
          <w:szCs w:val="28"/>
          <w:lang w:val="en-IN"/>
        </w:rPr>
        <w:t>.</w:t>
      </w:r>
      <w:r w:rsidRPr="000B3BE7">
        <w:rPr>
          <w:rFonts w:ascii="Monaco" w:hAnsi="Monaco" w:cs="Courier"/>
          <w:sz w:val="20"/>
          <w:szCs w:val="28"/>
          <w:lang w:val="en-IN"/>
        </w:rPr>
        <w:t>println</w:t>
      </w:r>
      <w:proofErr w:type="spellEnd"/>
      <w:r w:rsidRPr="000B3BE7">
        <w:rPr>
          <w:rFonts w:ascii="Monaco" w:hAnsi="Monaco" w:cs="Courier"/>
          <w:color w:val="666600"/>
          <w:sz w:val="20"/>
          <w:szCs w:val="28"/>
          <w:lang w:val="en-IN"/>
        </w:rPr>
        <w:t>(</w:t>
      </w:r>
      <w:r w:rsidRPr="000B3BE7">
        <w:rPr>
          <w:rFonts w:ascii="Monaco" w:hAnsi="Monaco" w:cs="Courier"/>
          <w:color w:val="008800"/>
          <w:sz w:val="20"/>
          <w:szCs w:val="28"/>
          <w:lang w:val="en-IN"/>
        </w:rPr>
        <w:t>"Zoned date: "</w:t>
      </w:r>
      <w:r w:rsidRPr="000B3BE7">
        <w:rPr>
          <w:rFonts w:ascii="Monaco" w:hAnsi="Monaco" w:cs="Courier"/>
          <w:color w:val="666600"/>
          <w:sz w:val="20"/>
          <w:szCs w:val="28"/>
          <w:lang w:val="en-IN"/>
        </w:rPr>
        <w:t>+</w:t>
      </w:r>
      <w:r w:rsidRPr="000B3BE7">
        <w:rPr>
          <w:rFonts w:ascii="Monaco" w:hAnsi="Monaco" w:cs="Courier"/>
          <w:sz w:val="20"/>
          <w:szCs w:val="28"/>
          <w:lang w:val="en-IN"/>
        </w:rPr>
        <w:t xml:space="preserve"> </w:t>
      </w:r>
      <w:proofErr w:type="spellStart"/>
      <w:r w:rsidRPr="000B3BE7">
        <w:rPr>
          <w:rFonts w:ascii="Monaco" w:hAnsi="Monaco" w:cs="Courier"/>
          <w:sz w:val="20"/>
          <w:szCs w:val="28"/>
          <w:lang w:val="en-IN"/>
        </w:rPr>
        <w:t>zonedDateTime</w:t>
      </w:r>
      <w:proofErr w:type="spellEnd"/>
      <w:r w:rsidRPr="000B3BE7">
        <w:rPr>
          <w:rFonts w:ascii="Monaco" w:hAnsi="Monaco" w:cs="Courier"/>
          <w:color w:val="666600"/>
          <w:sz w:val="20"/>
          <w:szCs w:val="28"/>
          <w:lang w:val="en-IN"/>
        </w:rPr>
        <w:t>);</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Which class implements a decoder for decoding byte data using the Base64 encoding scheme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static class Base64.Decoder − This class implements a decoder for decoding byte data using the Base64 encoding scheme as specified in RFC 4648 and RFC 2045.</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lastRenderedPageBreak/>
        <w:t>Which class implements an encoder for encoding byte data using the Base64 encoding scheme in Java8?</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r w:rsidRPr="000B3BE7">
        <w:rPr>
          <w:rFonts w:ascii="Times" w:hAnsi="Times" w:cs="Times New Roman"/>
          <w:color w:val="000000"/>
          <w:sz w:val="20"/>
          <w:szCs w:val="28"/>
          <w:lang w:val="en-IN"/>
        </w:rPr>
        <w:t>static class Base64.Encoder − This class implements an encoder for encoding byte data using the Base64 encoding scheme as specified in RFC 4648 and RFC 2045.</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create a Base64 decoder?</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getDecoder</w:t>
      </w:r>
      <w:proofErr w:type="spellEnd"/>
      <w:r w:rsidRPr="000B3BE7">
        <w:rPr>
          <w:rFonts w:ascii="Times" w:hAnsi="Times" w:cs="Times New Roman"/>
          <w:color w:val="000000"/>
          <w:sz w:val="20"/>
          <w:szCs w:val="28"/>
          <w:lang w:val="en-IN"/>
        </w:rPr>
        <w:t>(</w:t>
      </w:r>
      <w:proofErr w:type="gramEnd"/>
      <w:r w:rsidRPr="000B3BE7">
        <w:rPr>
          <w:rFonts w:ascii="Times" w:hAnsi="Times" w:cs="Times New Roman"/>
          <w:color w:val="000000"/>
          <w:sz w:val="20"/>
          <w:szCs w:val="28"/>
          <w:lang w:val="en-IN"/>
        </w:rPr>
        <w:t>) method of Base64 class returns a Base64.Decoder that decodes using the Basic type base64 encoding scheme.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create a Base64 encoder?</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getEncoder</w:t>
      </w:r>
      <w:proofErr w:type="spellEnd"/>
      <w:r w:rsidRPr="000B3BE7">
        <w:rPr>
          <w:rFonts w:ascii="Times" w:hAnsi="Times" w:cs="Times New Roman"/>
          <w:color w:val="000000"/>
          <w:sz w:val="20"/>
          <w:szCs w:val="28"/>
          <w:lang w:val="en-IN"/>
        </w:rPr>
        <w:t>(</w:t>
      </w:r>
      <w:proofErr w:type="gramEnd"/>
      <w:r w:rsidRPr="000B3BE7">
        <w:rPr>
          <w:rFonts w:ascii="Times" w:hAnsi="Times" w:cs="Times New Roman"/>
          <w:color w:val="000000"/>
          <w:sz w:val="20"/>
          <w:szCs w:val="28"/>
          <w:lang w:val="en-IN"/>
        </w:rPr>
        <w:t>) method of Base64 class returns a Base64.Encoder that encodes using the Basic type base64 encoding scheme.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create a Base64 decoder that decodes using the MIME type base64 encoding scheme?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getMimeDecoder</w:t>
      </w:r>
      <w:proofErr w:type="spellEnd"/>
      <w:r w:rsidRPr="000B3BE7">
        <w:rPr>
          <w:rFonts w:ascii="Times" w:hAnsi="Times" w:cs="Times New Roman"/>
          <w:color w:val="000000"/>
          <w:sz w:val="20"/>
          <w:szCs w:val="28"/>
          <w:lang w:val="en-IN"/>
        </w:rPr>
        <w:t>(</w:t>
      </w:r>
      <w:proofErr w:type="gramEnd"/>
      <w:r w:rsidRPr="000B3BE7">
        <w:rPr>
          <w:rFonts w:ascii="Times" w:hAnsi="Times" w:cs="Times New Roman"/>
          <w:color w:val="000000"/>
          <w:sz w:val="20"/>
          <w:szCs w:val="28"/>
          <w:lang w:val="en-IN"/>
        </w:rPr>
        <w:t>) method of Base64 class returns a Base64.Decoder that decodes using the MIME type base64 decoding scheme.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create a Base64 encoder that encodes using the MIME type base64 encoding scheme? </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getMimeEncoder</w:t>
      </w:r>
      <w:proofErr w:type="spellEnd"/>
      <w:r w:rsidRPr="000B3BE7">
        <w:rPr>
          <w:rFonts w:ascii="Times" w:hAnsi="Times" w:cs="Times New Roman"/>
          <w:color w:val="000000"/>
          <w:sz w:val="20"/>
          <w:szCs w:val="28"/>
          <w:lang w:val="en-IN"/>
        </w:rPr>
        <w:t>(</w:t>
      </w:r>
      <w:proofErr w:type="gramEnd"/>
      <w:r w:rsidRPr="000B3BE7">
        <w:rPr>
          <w:rFonts w:ascii="Times" w:hAnsi="Times" w:cs="Times New Roman"/>
          <w:color w:val="000000"/>
          <w:sz w:val="20"/>
          <w:szCs w:val="28"/>
          <w:lang w:val="en-IN"/>
        </w:rPr>
        <w:t>) method of Base64 class returns a Base64.Encoder that encodes using the MIME type base64 encoding scheme.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create a Base64 decoder that decodes using the URL and Filename safe type base64 encoding scheme?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getUrlDecoder</w:t>
      </w:r>
      <w:proofErr w:type="spellEnd"/>
      <w:r w:rsidRPr="000B3BE7">
        <w:rPr>
          <w:rFonts w:ascii="Times" w:hAnsi="Times" w:cs="Times New Roman"/>
          <w:color w:val="000000"/>
          <w:sz w:val="20"/>
          <w:szCs w:val="28"/>
          <w:lang w:val="en-IN"/>
        </w:rPr>
        <w:t>(</w:t>
      </w:r>
      <w:proofErr w:type="gramEnd"/>
      <w:r w:rsidRPr="000B3BE7">
        <w:rPr>
          <w:rFonts w:ascii="Times" w:hAnsi="Times" w:cs="Times New Roman"/>
          <w:color w:val="000000"/>
          <w:sz w:val="20"/>
          <w:szCs w:val="28"/>
          <w:lang w:val="en-IN"/>
        </w:rPr>
        <w:t>) method of Base64 class returns a Base64.Decoder that decodes using the URL and Filename safe type base64 encoding scheme.</w:t>
      </w:r>
    </w:p>
    <w:p w:rsidR="008D7C2F" w:rsidRPr="000B3BE7" w:rsidRDefault="008D7C2F" w:rsidP="008D7C2F">
      <w:pPr>
        <w:rPr>
          <w:rFonts w:ascii="Times" w:eastAsia="Times New Roman" w:hAnsi="Times" w:cs="Times New Roman"/>
          <w:sz w:val="20"/>
          <w:szCs w:val="28"/>
          <w:lang w:val="en-IN"/>
        </w:rPr>
      </w:pPr>
      <w:r w:rsidRPr="000B3BE7">
        <w:rPr>
          <w:rFonts w:ascii="Times" w:eastAsia="Times New Roman" w:hAnsi="Times" w:cs="Times New Roman"/>
          <w:sz w:val="20"/>
          <w:szCs w:val="28"/>
          <w:lang w:val="en-IN"/>
        </w:rPr>
        <w:t>How will you create a Base64 encoder that encodes using the URL and Filename safe type base64 encoding scheme?</w:t>
      </w:r>
    </w:p>
    <w:p w:rsidR="008D7C2F" w:rsidRPr="000B3BE7" w:rsidRDefault="008D7C2F" w:rsidP="008D7C2F">
      <w:pPr>
        <w:spacing w:after="240" w:line="360" w:lineRule="atLeast"/>
        <w:ind w:left="48" w:right="48"/>
        <w:jc w:val="both"/>
        <w:rPr>
          <w:rFonts w:ascii="Times" w:hAnsi="Times" w:cs="Times New Roman"/>
          <w:color w:val="000000"/>
          <w:sz w:val="20"/>
          <w:szCs w:val="28"/>
          <w:lang w:val="en-IN"/>
        </w:rPr>
      </w:pPr>
      <w:proofErr w:type="spellStart"/>
      <w:proofErr w:type="gramStart"/>
      <w:r w:rsidRPr="000B3BE7">
        <w:rPr>
          <w:rFonts w:ascii="Times" w:hAnsi="Times" w:cs="Times New Roman"/>
          <w:color w:val="000000"/>
          <w:sz w:val="20"/>
          <w:szCs w:val="28"/>
          <w:lang w:val="en-IN"/>
        </w:rPr>
        <w:t>getUrlEncoder</w:t>
      </w:r>
      <w:proofErr w:type="spellEnd"/>
      <w:r w:rsidRPr="000B3BE7">
        <w:rPr>
          <w:rFonts w:ascii="Times" w:hAnsi="Times" w:cs="Times New Roman"/>
          <w:color w:val="000000"/>
          <w:sz w:val="20"/>
          <w:szCs w:val="28"/>
          <w:lang w:val="en-IN"/>
        </w:rPr>
        <w:t>(</w:t>
      </w:r>
      <w:proofErr w:type="gramEnd"/>
      <w:r w:rsidRPr="000B3BE7">
        <w:rPr>
          <w:rFonts w:ascii="Times" w:hAnsi="Times" w:cs="Times New Roman"/>
          <w:color w:val="000000"/>
          <w:sz w:val="20"/>
          <w:szCs w:val="28"/>
          <w:lang w:val="en-IN"/>
        </w:rPr>
        <w:t>) method of Base64 class returns a Base64.Encoder that encodes using the URL and Filename safe type base64 encoding scheme.</w:t>
      </w:r>
    </w:p>
    <w:sectPr w:rsidR="008D7C2F" w:rsidRPr="000B3BE7" w:rsidSect="00CE017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4AF2B6B6"/>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3ED6934"/>
    <w:multiLevelType w:val="multilevel"/>
    <w:tmpl w:val="9FF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5C5D16"/>
    <w:multiLevelType w:val="multilevel"/>
    <w:tmpl w:val="A96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BB4305"/>
    <w:multiLevelType w:val="multilevel"/>
    <w:tmpl w:val="9E34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6E4A5F"/>
    <w:rsid w:val="000B3BE7"/>
    <w:rsid w:val="00106623"/>
    <w:rsid w:val="0011591F"/>
    <w:rsid w:val="001706FC"/>
    <w:rsid w:val="001F5288"/>
    <w:rsid w:val="0023191E"/>
    <w:rsid w:val="00346F24"/>
    <w:rsid w:val="00412979"/>
    <w:rsid w:val="004208AA"/>
    <w:rsid w:val="00462F45"/>
    <w:rsid w:val="006E4A5F"/>
    <w:rsid w:val="008D7C2F"/>
    <w:rsid w:val="008E2FF6"/>
    <w:rsid w:val="00CE0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A5F"/>
    <w:rPr>
      <w:rFonts w:ascii="Lucida Grande" w:hAnsi="Lucida Grande" w:cs="Lucida Grande"/>
      <w:sz w:val="18"/>
      <w:szCs w:val="18"/>
    </w:rPr>
  </w:style>
  <w:style w:type="paragraph" w:styleId="NormalWeb">
    <w:name w:val="Normal (Web)"/>
    <w:basedOn w:val="Normal"/>
    <w:uiPriority w:val="99"/>
    <w:semiHidden/>
    <w:unhideWhenUsed/>
    <w:rsid w:val="008D7C2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8D7C2F"/>
  </w:style>
  <w:style w:type="paragraph" w:styleId="HTMLPreformatted">
    <w:name w:val="HTML Preformatted"/>
    <w:basedOn w:val="Normal"/>
    <w:link w:val="HTMLPreformattedChar"/>
    <w:uiPriority w:val="99"/>
    <w:semiHidden/>
    <w:unhideWhenUsed/>
    <w:rsid w:val="008D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8D7C2F"/>
    <w:rPr>
      <w:rFonts w:ascii="Courier" w:hAnsi="Courier" w:cs="Courier"/>
      <w:sz w:val="20"/>
      <w:szCs w:val="20"/>
      <w:lang w:val="en-IN"/>
    </w:rPr>
  </w:style>
  <w:style w:type="character" w:customStyle="1" w:styleId="com">
    <w:name w:val="com"/>
    <w:basedOn w:val="DefaultParagraphFont"/>
    <w:rsid w:val="008D7C2F"/>
  </w:style>
  <w:style w:type="character" w:customStyle="1" w:styleId="pln">
    <w:name w:val="pln"/>
    <w:basedOn w:val="DefaultParagraphFont"/>
    <w:rsid w:val="008D7C2F"/>
  </w:style>
  <w:style w:type="character" w:customStyle="1" w:styleId="kwd">
    <w:name w:val="kwd"/>
    <w:basedOn w:val="DefaultParagraphFont"/>
    <w:rsid w:val="008D7C2F"/>
  </w:style>
  <w:style w:type="character" w:customStyle="1" w:styleId="pun">
    <w:name w:val="pun"/>
    <w:basedOn w:val="DefaultParagraphFont"/>
    <w:rsid w:val="008D7C2F"/>
  </w:style>
  <w:style w:type="character" w:customStyle="1" w:styleId="typ">
    <w:name w:val="typ"/>
    <w:basedOn w:val="DefaultParagraphFont"/>
    <w:rsid w:val="008D7C2F"/>
  </w:style>
  <w:style w:type="character" w:customStyle="1" w:styleId="str">
    <w:name w:val="str"/>
    <w:basedOn w:val="DefaultParagraphFont"/>
    <w:rsid w:val="008D7C2F"/>
  </w:style>
  <w:style w:type="character" w:customStyle="1" w:styleId="lit">
    <w:name w:val="lit"/>
    <w:basedOn w:val="DefaultParagraphFont"/>
    <w:rsid w:val="008D7C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A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A5F"/>
    <w:rPr>
      <w:rFonts w:ascii="Lucida Grande" w:hAnsi="Lucida Grande" w:cs="Lucida Grande"/>
      <w:sz w:val="18"/>
      <w:szCs w:val="18"/>
    </w:rPr>
  </w:style>
  <w:style w:type="paragraph" w:styleId="NormalWeb">
    <w:name w:val="Normal (Web)"/>
    <w:basedOn w:val="Normal"/>
    <w:uiPriority w:val="99"/>
    <w:semiHidden/>
    <w:unhideWhenUsed/>
    <w:rsid w:val="008D7C2F"/>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8D7C2F"/>
  </w:style>
  <w:style w:type="paragraph" w:styleId="HTMLPreformatted">
    <w:name w:val="HTML Preformatted"/>
    <w:basedOn w:val="Normal"/>
    <w:link w:val="HTMLPreformattedChar"/>
    <w:uiPriority w:val="99"/>
    <w:semiHidden/>
    <w:unhideWhenUsed/>
    <w:rsid w:val="008D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8D7C2F"/>
    <w:rPr>
      <w:rFonts w:ascii="Courier" w:hAnsi="Courier" w:cs="Courier"/>
      <w:sz w:val="20"/>
      <w:szCs w:val="20"/>
      <w:lang w:val="en-IN"/>
    </w:rPr>
  </w:style>
  <w:style w:type="character" w:customStyle="1" w:styleId="com">
    <w:name w:val="com"/>
    <w:basedOn w:val="DefaultParagraphFont"/>
    <w:rsid w:val="008D7C2F"/>
  </w:style>
  <w:style w:type="character" w:customStyle="1" w:styleId="pln">
    <w:name w:val="pln"/>
    <w:basedOn w:val="DefaultParagraphFont"/>
    <w:rsid w:val="008D7C2F"/>
  </w:style>
  <w:style w:type="character" w:customStyle="1" w:styleId="kwd">
    <w:name w:val="kwd"/>
    <w:basedOn w:val="DefaultParagraphFont"/>
    <w:rsid w:val="008D7C2F"/>
  </w:style>
  <w:style w:type="character" w:customStyle="1" w:styleId="pun">
    <w:name w:val="pun"/>
    <w:basedOn w:val="DefaultParagraphFont"/>
    <w:rsid w:val="008D7C2F"/>
  </w:style>
  <w:style w:type="character" w:customStyle="1" w:styleId="typ">
    <w:name w:val="typ"/>
    <w:basedOn w:val="DefaultParagraphFont"/>
    <w:rsid w:val="008D7C2F"/>
  </w:style>
  <w:style w:type="character" w:customStyle="1" w:styleId="str">
    <w:name w:val="str"/>
    <w:basedOn w:val="DefaultParagraphFont"/>
    <w:rsid w:val="008D7C2F"/>
  </w:style>
  <w:style w:type="character" w:customStyle="1" w:styleId="lit">
    <w:name w:val="lit"/>
    <w:basedOn w:val="DefaultParagraphFont"/>
    <w:rsid w:val="008D7C2F"/>
  </w:style>
</w:styles>
</file>

<file path=word/webSettings.xml><?xml version="1.0" encoding="utf-8"?>
<w:webSettings xmlns:r="http://schemas.openxmlformats.org/officeDocument/2006/relationships" xmlns:w="http://schemas.openxmlformats.org/wordprocessingml/2006/main">
  <w:divs>
    <w:div w:id="428621498">
      <w:bodyDiv w:val="1"/>
      <w:marLeft w:val="0"/>
      <w:marRight w:val="0"/>
      <w:marTop w:val="0"/>
      <w:marBottom w:val="0"/>
      <w:divBdr>
        <w:top w:val="none" w:sz="0" w:space="0" w:color="auto"/>
        <w:left w:val="none" w:sz="0" w:space="0" w:color="auto"/>
        <w:bottom w:val="none" w:sz="0" w:space="0" w:color="auto"/>
        <w:right w:val="none" w:sz="0" w:space="0" w:color="auto"/>
      </w:divBdr>
      <w:divsChild>
        <w:div w:id="2110542237">
          <w:marLeft w:val="0"/>
          <w:marRight w:val="0"/>
          <w:marTop w:val="0"/>
          <w:marBottom w:val="0"/>
          <w:divBdr>
            <w:top w:val="none" w:sz="0" w:space="0" w:color="auto"/>
            <w:left w:val="none" w:sz="0" w:space="0" w:color="auto"/>
            <w:bottom w:val="none" w:sz="0" w:space="0" w:color="auto"/>
            <w:right w:val="none" w:sz="0" w:space="0" w:color="auto"/>
          </w:divBdr>
        </w:div>
        <w:div w:id="504440510">
          <w:marLeft w:val="0"/>
          <w:marRight w:val="0"/>
          <w:marTop w:val="0"/>
          <w:marBottom w:val="0"/>
          <w:divBdr>
            <w:top w:val="none" w:sz="0" w:space="0" w:color="auto"/>
            <w:left w:val="none" w:sz="0" w:space="0" w:color="auto"/>
            <w:bottom w:val="none" w:sz="0" w:space="0" w:color="auto"/>
            <w:right w:val="none" w:sz="0" w:space="0" w:color="auto"/>
          </w:divBdr>
        </w:div>
        <w:div w:id="1127508109">
          <w:marLeft w:val="0"/>
          <w:marRight w:val="0"/>
          <w:marTop w:val="0"/>
          <w:marBottom w:val="0"/>
          <w:divBdr>
            <w:top w:val="none" w:sz="0" w:space="0" w:color="auto"/>
            <w:left w:val="none" w:sz="0" w:space="0" w:color="auto"/>
            <w:bottom w:val="none" w:sz="0" w:space="0" w:color="auto"/>
            <w:right w:val="none" w:sz="0" w:space="0" w:color="auto"/>
          </w:divBdr>
        </w:div>
        <w:div w:id="162359556">
          <w:marLeft w:val="0"/>
          <w:marRight w:val="0"/>
          <w:marTop w:val="0"/>
          <w:marBottom w:val="0"/>
          <w:divBdr>
            <w:top w:val="none" w:sz="0" w:space="0" w:color="auto"/>
            <w:left w:val="none" w:sz="0" w:space="0" w:color="auto"/>
            <w:bottom w:val="none" w:sz="0" w:space="0" w:color="auto"/>
            <w:right w:val="none" w:sz="0" w:space="0" w:color="auto"/>
          </w:divBdr>
        </w:div>
        <w:div w:id="2013993042">
          <w:marLeft w:val="0"/>
          <w:marRight w:val="0"/>
          <w:marTop w:val="0"/>
          <w:marBottom w:val="0"/>
          <w:divBdr>
            <w:top w:val="none" w:sz="0" w:space="0" w:color="auto"/>
            <w:left w:val="none" w:sz="0" w:space="0" w:color="auto"/>
            <w:bottom w:val="none" w:sz="0" w:space="0" w:color="auto"/>
            <w:right w:val="none" w:sz="0" w:space="0" w:color="auto"/>
          </w:divBdr>
        </w:div>
        <w:div w:id="677200273">
          <w:marLeft w:val="0"/>
          <w:marRight w:val="0"/>
          <w:marTop w:val="0"/>
          <w:marBottom w:val="0"/>
          <w:divBdr>
            <w:top w:val="none" w:sz="0" w:space="0" w:color="auto"/>
            <w:left w:val="none" w:sz="0" w:space="0" w:color="auto"/>
            <w:bottom w:val="none" w:sz="0" w:space="0" w:color="auto"/>
            <w:right w:val="none" w:sz="0" w:space="0" w:color="auto"/>
          </w:divBdr>
        </w:div>
        <w:div w:id="1907303153">
          <w:marLeft w:val="0"/>
          <w:marRight w:val="0"/>
          <w:marTop w:val="0"/>
          <w:marBottom w:val="0"/>
          <w:divBdr>
            <w:top w:val="none" w:sz="0" w:space="0" w:color="auto"/>
            <w:left w:val="none" w:sz="0" w:space="0" w:color="auto"/>
            <w:bottom w:val="none" w:sz="0" w:space="0" w:color="auto"/>
            <w:right w:val="none" w:sz="0" w:space="0" w:color="auto"/>
          </w:divBdr>
        </w:div>
        <w:div w:id="160853686">
          <w:marLeft w:val="0"/>
          <w:marRight w:val="0"/>
          <w:marTop w:val="0"/>
          <w:marBottom w:val="0"/>
          <w:divBdr>
            <w:top w:val="none" w:sz="0" w:space="0" w:color="auto"/>
            <w:left w:val="none" w:sz="0" w:space="0" w:color="auto"/>
            <w:bottom w:val="none" w:sz="0" w:space="0" w:color="auto"/>
            <w:right w:val="none" w:sz="0" w:space="0" w:color="auto"/>
          </w:divBdr>
        </w:div>
        <w:div w:id="1657149121">
          <w:marLeft w:val="0"/>
          <w:marRight w:val="0"/>
          <w:marTop w:val="0"/>
          <w:marBottom w:val="0"/>
          <w:divBdr>
            <w:top w:val="none" w:sz="0" w:space="0" w:color="auto"/>
            <w:left w:val="none" w:sz="0" w:space="0" w:color="auto"/>
            <w:bottom w:val="none" w:sz="0" w:space="0" w:color="auto"/>
            <w:right w:val="none" w:sz="0" w:space="0" w:color="auto"/>
          </w:divBdr>
        </w:div>
        <w:div w:id="94179695">
          <w:marLeft w:val="0"/>
          <w:marRight w:val="0"/>
          <w:marTop w:val="0"/>
          <w:marBottom w:val="0"/>
          <w:divBdr>
            <w:top w:val="none" w:sz="0" w:space="0" w:color="auto"/>
            <w:left w:val="none" w:sz="0" w:space="0" w:color="auto"/>
            <w:bottom w:val="none" w:sz="0" w:space="0" w:color="auto"/>
            <w:right w:val="none" w:sz="0" w:space="0" w:color="auto"/>
          </w:divBdr>
        </w:div>
        <w:div w:id="1548488853">
          <w:marLeft w:val="0"/>
          <w:marRight w:val="0"/>
          <w:marTop w:val="0"/>
          <w:marBottom w:val="0"/>
          <w:divBdr>
            <w:top w:val="none" w:sz="0" w:space="0" w:color="auto"/>
            <w:left w:val="none" w:sz="0" w:space="0" w:color="auto"/>
            <w:bottom w:val="none" w:sz="0" w:space="0" w:color="auto"/>
            <w:right w:val="none" w:sz="0" w:space="0" w:color="auto"/>
          </w:divBdr>
        </w:div>
        <w:div w:id="1072048660">
          <w:marLeft w:val="0"/>
          <w:marRight w:val="0"/>
          <w:marTop w:val="0"/>
          <w:marBottom w:val="0"/>
          <w:divBdr>
            <w:top w:val="none" w:sz="0" w:space="0" w:color="auto"/>
            <w:left w:val="none" w:sz="0" w:space="0" w:color="auto"/>
            <w:bottom w:val="none" w:sz="0" w:space="0" w:color="auto"/>
            <w:right w:val="none" w:sz="0" w:space="0" w:color="auto"/>
          </w:divBdr>
        </w:div>
        <w:div w:id="1577082243">
          <w:marLeft w:val="0"/>
          <w:marRight w:val="0"/>
          <w:marTop w:val="0"/>
          <w:marBottom w:val="0"/>
          <w:divBdr>
            <w:top w:val="none" w:sz="0" w:space="0" w:color="auto"/>
            <w:left w:val="none" w:sz="0" w:space="0" w:color="auto"/>
            <w:bottom w:val="none" w:sz="0" w:space="0" w:color="auto"/>
            <w:right w:val="none" w:sz="0" w:space="0" w:color="auto"/>
          </w:divBdr>
        </w:div>
        <w:div w:id="450780528">
          <w:marLeft w:val="0"/>
          <w:marRight w:val="0"/>
          <w:marTop w:val="0"/>
          <w:marBottom w:val="0"/>
          <w:divBdr>
            <w:top w:val="none" w:sz="0" w:space="0" w:color="auto"/>
            <w:left w:val="none" w:sz="0" w:space="0" w:color="auto"/>
            <w:bottom w:val="none" w:sz="0" w:space="0" w:color="auto"/>
            <w:right w:val="none" w:sz="0" w:space="0" w:color="auto"/>
          </w:divBdr>
        </w:div>
        <w:div w:id="686953409">
          <w:marLeft w:val="0"/>
          <w:marRight w:val="0"/>
          <w:marTop w:val="0"/>
          <w:marBottom w:val="0"/>
          <w:divBdr>
            <w:top w:val="none" w:sz="0" w:space="0" w:color="auto"/>
            <w:left w:val="none" w:sz="0" w:space="0" w:color="auto"/>
            <w:bottom w:val="none" w:sz="0" w:space="0" w:color="auto"/>
            <w:right w:val="none" w:sz="0" w:space="0" w:color="auto"/>
          </w:divBdr>
        </w:div>
        <w:div w:id="1310331312">
          <w:marLeft w:val="0"/>
          <w:marRight w:val="0"/>
          <w:marTop w:val="0"/>
          <w:marBottom w:val="0"/>
          <w:divBdr>
            <w:top w:val="none" w:sz="0" w:space="0" w:color="auto"/>
            <w:left w:val="none" w:sz="0" w:space="0" w:color="auto"/>
            <w:bottom w:val="none" w:sz="0" w:space="0" w:color="auto"/>
            <w:right w:val="none" w:sz="0" w:space="0" w:color="auto"/>
          </w:divBdr>
        </w:div>
        <w:div w:id="216817970">
          <w:marLeft w:val="0"/>
          <w:marRight w:val="0"/>
          <w:marTop w:val="0"/>
          <w:marBottom w:val="0"/>
          <w:divBdr>
            <w:top w:val="none" w:sz="0" w:space="0" w:color="auto"/>
            <w:left w:val="none" w:sz="0" w:space="0" w:color="auto"/>
            <w:bottom w:val="none" w:sz="0" w:space="0" w:color="auto"/>
            <w:right w:val="none" w:sz="0" w:space="0" w:color="auto"/>
          </w:divBdr>
        </w:div>
        <w:div w:id="1833179162">
          <w:marLeft w:val="0"/>
          <w:marRight w:val="0"/>
          <w:marTop w:val="0"/>
          <w:marBottom w:val="0"/>
          <w:divBdr>
            <w:top w:val="none" w:sz="0" w:space="0" w:color="auto"/>
            <w:left w:val="none" w:sz="0" w:space="0" w:color="auto"/>
            <w:bottom w:val="none" w:sz="0" w:space="0" w:color="auto"/>
            <w:right w:val="none" w:sz="0" w:space="0" w:color="auto"/>
          </w:divBdr>
        </w:div>
        <w:div w:id="998851189">
          <w:marLeft w:val="0"/>
          <w:marRight w:val="0"/>
          <w:marTop w:val="0"/>
          <w:marBottom w:val="0"/>
          <w:divBdr>
            <w:top w:val="none" w:sz="0" w:space="0" w:color="auto"/>
            <w:left w:val="none" w:sz="0" w:space="0" w:color="auto"/>
            <w:bottom w:val="none" w:sz="0" w:space="0" w:color="auto"/>
            <w:right w:val="none" w:sz="0" w:space="0" w:color="auto"/>
          </w:divBdr>
        </w:div>
        <w:div w:id="560336648">
          <w:marLeft w:val="0"/>
          <w:marRight w:val="0"/>
          <w:marTop w:val="0"/>
          <w:marBottom w:val="0"/>
          <w:divBdr>
            <w:top w:val="none" w:sz="0" w:space="0" w:color="auto"/>
            <w:left w:val="none" w:sz="0" w:space="0" w:color="auto"/>
            <w:bottom w:val="none" w:sz="0" w:space="0" w:color="auto"/>
            <w:right w:val="none" w:sz="0" w:space="0" w:color="auto"/>
          </w:divBdr>
        </w:div>
        <w:div w:id="714741268">
          <w:marLeft w:val="0"/>
          <w:marRight w:val="0"/>
          <w:marTop w:val="0"/>
          <w:marBottom w:val="0"/>
          <w:divBdr>
            <w:top w:val="none" w:sz="0" w:space="0" w:color="auto"/>
            <w:left w:val="none" w:sz="0" w:space="0" w:color="auto"/>
            <w:bottom w:val="none" w:sz="0" w:space="0" w:color="auto"/>
            <w:right w:val="none" w:sz="0" w:space="0" w:color="auto"/>
          </w:divBdr>
        </w:div>
        <w:div w:id="289362717">
          <w:marLeft w:val="0"/>
          <w:marRight w:val="0"/>
          <w:marTop w:val="0"/>
          <w:marBottom w:val="0"/>
          <w:divBdr>
            <w:top w:val="none" w:sz="0" w:space="0" w:color="auto"/>
            <w:left w:val="none" w:sz="0" w:space="0" w:color="auto"/>
            <w:bottom w:val="none" w:sz="0" w:space="0" w:color="auto"/>
            <w:right w:val="none" w:sz="0" w:space="0" w:color="auto"/>
          </w:divBdr>
        </w:div>
        <w:div w:id="598369811">
          <w:marLeft w:val="0"/>
          <w:marRight w:val="0"/>
          <w:marTop w:val="0"/>
          <w:marBottom w:val="0"/>
          <w:divBdr>
            <w:top w:val="none" w:sz="0" w:space="0" w:color="auto"/>
            <w:left w:val="none" w:sz="0" w:space="0" w:color="auto"/>
            <w:bottom w:val="none" w:sz="0" w:space="0" w:color="auto"/>
            <w:right w:val="none" w:sz="0" w:space="0" w:color="auto"/>
          </w:divBdr>
        </w:div>
        <w:div w:id="494807191">
          <w:marLeft w:val="0"/>
          <w:marRight w:val="0"/>
          <w:marTop w:val="0"/>
          <w:marBottom w:val="0"/>
          <w:divBdr>
            <w:top w:val="none" w:sz="0" w:space="0" w:color="auto"/>
            <w:left w:val="none" w:sz="0" w:space="0" w:color="auto"/>
            <w:bottom w:val="none" w:sz="0" w:space="0" w:color="auto"/>
            <w:right w:val="none" w:sz="0" w:space="0" w:color="auto"/>
          </w:divBdr>
        </w:div>
        <w:div w:id="1159690891">
          <w:marLeft w:val="0"/>
          <w:marRight w:val="0"/>
          <w:marTop w:val="0"/>
          <w:marBottom w:val="0"/>
          <w:divBdr>
            <w:top w:val="none" w:sz="0" w:space="0" w:color="auto"/>
            <w:left w:val="none" w:sz="0" w:space="0" w:color="auto"/>
            <w:bottom w:val="none" w:sz="0" w:space="0" w:color="auto"/>
            <w:right w:val="none" w:sz="0" w:space="0" w:color="auto"/>
          </w:divBdr>
        </w:div>
        <w:div w:id="1082490675">
          <w:marLeft w:val="0"/>
          <w:marRight w:val="0"/>
          <w:marTop w:val="0"/>
          <w:marBottom w:val="0"/>
          <w:divBdr>
            <w:top w:val="none" w:sz="0" w:space="0" w:color="auto"/>
            <w:left w:val="none" w:sz="0" w:space="0" w:color="auto"/>
            <w:bottom w:val="none" w:sz="0" w:space="0" w:color="auto"/>
            <w:right w:val="none" w:sz="0" w:space="0" w:color="auto"/>
          </w:divBdr>
        </w:div>
        <w:div w:id="71392320">
          <w:marLeft w:val="0"/>
          <w:marRight w:val="0"/>
          <w:marTop w:val="0"/>
          <w:marBottom w:val="0"/>
          <w:divBdr>
            <w:top w:val="none" w:sz="0" w:space="0" w:color="auto"/>
            <w:left w:val="none" w:sz="0" w:space="0" w:color="auto"/>
            <w:bottom w:val="none" w:sz="0" w:space="0" w:color="auto"/>
            <w:right w:val="none" w:sz="0" w:space="0" w:color="auto"/>
          </w:divBdr>
        </w:div>
        <w:div w:id="496117901">
          <w:marLeft w:val="0"/>
          <w:marRight w:val="0"/>
          <w:marTop w:val="0"/>
          <w:marBottom w:val="0"/>
          <w:divBdr>
            <w:top w:val="none" w:sz="0" w:space="0" w:color="auto"/>
            <w:left w:val="none" w:sz="0" w:space="0" w:color="auto"/>
            <w:bottom w:val="none" w:sz="0" w:space="0" w:color="auto"/>
            <w:right w:val="none" w:sz="0" w:space="0" w:color="auto"/>
          </w:divBdr>
        </w:div>
        <w:div w:id="761607600">
          <w:marLeft w:val="0"/>
          <w:marRight w:val="0"/>
          <w:marTop w:val="0"/>
          <w:marBottom w:val="0"/>
          <w:divBdr>
            <w:top w:val="none" w:sz="0" w:space="0" w:color="auto"/>
            <w:left w:val="none" w:sz="0" w:space="0" w:color="auto"/>
            <w:bottom w:val="none" w:sz="0" w:space="0" w:color="auto"/>
            <w:right w:val="none" w:sz="0" w:space="0" w:color="auto"/>
          </w:divBdr>
        </w:div>
        <w:div w:id="845636314">
          <w:marLeft w:val="0"/>
          <w:marRight w:val="0"/>
          <w:marTop w:val="0"/>
          <w:marBottom w:val="0"/>
          <w:divBdr>
            <w:top w:val="none" w:sz="0" w:space="0" w:color="auto"/>
            <w:left w:val="none" w:sz="0" w:space="0" w:color="auto"/>
            <w:bottom w:val="none" w:sz="0" w:space="0" w:color="auto"/>
            <w:right w:val="none" w:sz="0" w:space="0" w:color="auto"/>
          </w:divBdr>
        </w:div>
        <w:div w:id="1771462634">
          <w:marLeft w:val="0"/>
          <w:marRight w:val="0"/>
          <w:marTop w:val="0"/>
          <w:marBottom w:val="0"/>
          <w:divBdr>
            <w:top w:val="none" w:sz="0" w:space="0" w:color="auto"/>
            <w:left w:val="none" w:sz="0" w:space="0" w:color="auto"/>
            <w:bottom w:val="none" w:sz="0" w:space="0" w:color="auto"/>
            <w:right w:val="none" w:sz="0" w:space="0" w:color="auto"/>
          </w:divBdr>
        </w:div>
        <w:div w:id="758409498">
          <w:marLeft w:val="0"/>
          <w:marRight w:val="0"/>
          <w:marTop w:val="0"/>
          <w:marBottom w:val="0"/>
          <w:divBdr>
            <w:top w:val="none" w:sz="0" w:space="0" w:color="auto"/>
            <w:left w:val="none" w:sz="0" w:space="0" w:color="auto"/>
            <w:bottom w:val="none" w:sz="0" w:space="0" w:color="auto"/>
            <w:right w:val="none" w:sz="0" w:space="0" w:color="auto"/>
          </w:divBdr>
        </w:div>
        <w:div w:id="750614499">
          <w:marLeft w:val="0"/>
          <w:marRight w:val="0"/>
          <w:marTop w:val="0"/>
          <w:marBottom w:val="0"/>
          <w:divBdr>
            <w:top w:val="none" w:sz="0" w:space="0" w:color="auto"/>
            <w:left w:val="none" w:sz="0" w:space="0" w:color="auto"/>
            <w:bottom w:val="none" w:sz="0" w:space="0" w:color="auto"/>
            <w:right w:val="none" w:sz="0" w:space="0" w:color="auto"/>
          </w:divBdr>
        </w:div>
        <w:div w:id="1746872690">
          <w:marLeft w:val="0"/>
          <w:marRight w:val="0"/>
          <w:marTop w:val="0"/>
          <w:marBottom w:val="0"/>
          <w:divBdr>
            <w:top w:val="none" w:sz="0" w:space="0" w:color="auto"/>
            <w:left w:val="none" w:sz="0" w:space="0" w:color="auto"/>
            <w:bottom w:val="none" w:sz="0" w:space="0" w:color="auto"/>
            <w:right w:val="none" w:sz="0" w:space="0" w:color="auto"/>
          </w:divBdr>
        </w:div>
        <w:div w:id="106658679">
          <w:marLeft w:val="0"/>
          <w:marRight w:val="0"/>
          <w:marTop w:val="0"/>
          <w:marBottom w:val="0"/>
          <w:divBdr>
            <w:top w:val="none" w:sz="0" w:space="0" w:color="auto"/>
            <w:left w:val="none" w:sz="0" w:space="0" w:color="auto"/>
            <w:bottom w:val="none" w:sz="0" w:space="0" w:color="auto"/>
            <w:right w:val="none" w:sz="0" w:space="0" w:color="auto"/>
          </w:divBdr>
        </w:div>
        <w:div w:id="973220506">
          <w:marLeft w:val="0"/>
          <w:marRight w:val="0"/>
          <w:marTop w:val="0"/>
          <w:marBottom w:val="0"/>
          <w:divBdr>
            <w:top w:val="none" w:sz="0" w:space="0" w:color="auto"/>
            <w:left w:val="none" w:sz="0" w:space="0" w:color="auto"/>
            <w:bottom w:val="none" w:sz="0" w:space="0" w:color="auto"/>
            <w:right w:val="none" w:sz="0" w:space="0" w:color="auto"/>
          </w:divBdr>
        </w:div>
        <w:div w:id="1594053273">
          <w:marLeft w:val="0"/>
          <w:marRight w:val="0"/>
          <w:marTop w:val="0"/>
          <w:marBottom w:val="0"/>
          <w:divBdr>
            <w:top w:val="none" w:sz="0" w:space="0" w:color="auto"/>
            <w:left w:val="none" w:sz="0" w:space="0" w:color="auto"/>
            <w:bottom w:val="none" w:sz="0" w:space="0" w:color="auto"/>
            <w:right w:val="none" w:sz="0" w:space="0" w:color="auto"/>
          </w:divBdr>
        </w:div>
        <w:div w:id="1563516357">
          <w:marLeft w:val="0"/>
          <w:marRight w:val="0"/>
          <w:marTop w:val="0"/>
          <w:marBottom w:val="0"/>
          <w:divBdr>
            <w:top w:val="none" w:sz="0" w:space="0" w:color="auto"/>
            <w:left w:val="none" w:sz="0" w:space="0" w:color="auto"/>
            <w:bottom w:val="none" w:sz="0" w:space="0" w:color="auto"/>
            <w:right w:val="none" w:sz="0" w:space="0" w:color="auto"/>
          </w:divBdr>
        </w:div>
        <w:div w:id="8339604">
          <w:marLeft w:val="0"/>
          <w:marRight w:val="0"/>
          <w:marTop w:val="0"/>
          <w:marBottom w:val="0"/>
          <w:divBdr>
            <w:top w:val="none" w:sz="0" w:space="0" w:color="auto"/>
            <w:left w:val="none" w:sz="0" w:space="0" w:color="auto"/>
            <w:bottom w:val="none" w:sz="0" w:space="0" w:color="auto"/>
            <w:right w:val="none" w:sz="0" w:space="0" w:color="auto"/>
          </w:divBdr>
        </w:div>
        <w:div w:id="2141531439">
          <w:marLeft w:val="0"/>
          <w:marRight w:val="0"/>
          <w:marTop w:val="0"/>
          <w:marBottom w:val="0"/>
          <w:divBdr>
            <w:top w:val="none" w:sz="0" w:space="0" w:color="auto"/>
            <w:left w:val="none" w:sz="0" w:space="0" w:color="auto"/>
            <w:bottom w:val="none" w:sz="0" w:space="0" w:color="auto"/>
            <w:right w:val="none" w:sz="0" w:space="0" w:color="auto"/>
          </w:divBdr>
        </w:div>
        <w:div w:id="163282494">
          <w:marLeft w:val="0"/>
          <w:marRight w:val="0"/>
          <w:marTop w:val="0"/>
          <w:marBottom w:val="0"/>
          <w:divBdr>
            <w:top w:val="none" w:sz="0" w:space="0" w:color="auto"/>
            <w:left w:val="none" w:sz="0" w:space="0" w:color="auto"/>
            <w:bottom w:val="none" w:sz="0" w:space="0" w:color="auto"/>
            <w:right w:val="none" w:sz="0" w:space="0" w:color="auto"/>
          </w:divBdr>
        </w:div>
        <w:div w:id="1338649965">
          <w:marLeft w:val="0"/>
          <w:marRight w:val="0"/>
          <w:marTop w:val="0"/>
          <w:marBottom w:val="0"/>
          <w:divBdr>
            <w:top w:val="none" w:sz="0" w:space="0" w:color="auto"/>
            <w:left w:val="none" w:sz="0" w:space="0" w:color="auto"/>
            <w:bottom w:val="none" w:sz="0" w:space="0" w:color="auto"/>
            <w:right w:val="none" w:sz="0" w:space="0" w:color="auto"/>
          </w:divBdr>
        </w:div>
        <w:div w:id="1229917688">
          <w:marLeft w:val="0"/>
          <w:marRight w:val="0"/>
          <w:marTop w:val="0"/>
          <w:marBottom w:val="0"/>
          <w:divBdr>
            <w:top w:val="none" w:sz="0" w:space="0" w:color="auto"/>
            <w:left w:val="none" w:sz="0" w:space="0" w:color="auto"/>
            <w:bottom w:val="none" w:sz="0" w:space="0" w:color="auto"/>
            <w:right w:val="none" w:sz="0" w:space="0" w:color="auto"/>
          </w:divBdr>
        </w:div>
        <w:div w:id="36321263">
          <w:marLeft w:val="0"/>
          <w:marRight w:val="0"/>
          <w:marTop w:val="0"/>
          <w:marBottom w:val="0"/>
          <w:divBdr>
            <w:top w:val="none" w:sz="0" w:space="0" w:color="auto"/>
            <w:left w:val="none" w:sz="0" w:space="0" w:color="auto"/>
            <w:bottom w:val="none" w:sz="0" w:space="0" w:color="auto"/>
            <w:right w:val="none" w:sz="0" w:space="0" w:color="auto"/>
          </w:divBdr>
        </w:div>
        <w:div w:id="1485052877">
          <w:marLeft w:val="0"/>
          <w:marRight w:val="0"/>
          <w:marTop w:val="0"/>
          <w:marBottom w:val="0"/>
          <w:divBdr>
            <w:top w:val="none" w:sz="0" w:space="0" w:color="auto"/>
            <w:left w:val="none" w:sz="0" w:space="0" w:color="auto"/>
            <w:bottom w:val="none" w:sz="0" w:space="0" w:color="auto"/>
            <w:right w:val="none" w:sz="0" w:space="0" w:color="auto"/>
          </w:divBdr>
        </w:div>
        <w:div w:id="206796686">
          <w:marLeft w:val="0"/>
          <w:marRight w:val="0"/>
          <w:marTop w:val="0"/>
          <w:marBottom w:val="0"/>
          <w:divBdr>
            <w:top w:val="none" w:sz="0" w:space="0" w:color="auto"/>
            <w:left w:val="none" w:sz="0" w:space="0" w:color="auto"/>
            <w:bottom w:val="none" w:sz="0" w:space="0" w:color="auto"/>
            <w:right w:val="none" w:sz="0" w:space="0" w:color="auto"/>
          </w:divBdr>
        </w:div>
        <w:div w:id="792290823">
          <w:marLeft w:val="0"/>
          <w:marRight w:val="0"/>
          <w:marTop w:val="0"/>
          <w:marBottom w:val="0"/>
          <w:divBdr>
            <w:top w:val="none" w:sz="0" w:space="0" w:color="auto"/>
            <w:left w:val="none" w:sz="0" w:space="0" w:color="auto"/>
            <w:bottom w:val="none" w:sz="0" w:space="0" w:color="auto"/>
            <w:right w:val="none" w:sz="0" w:space="0" w:color="auto"/>
          </w:divBdr>
        </w:div>
        <w:div w:id="1314525639">
          <w:marLeft w:val="0"/>
          <w:marRight w:val="0"/>
          <w:marTop w:val="0"/>
          <w:marBottom w:val="0"/>
          <w:divBdr>
            <w:top w:val="none" w:sz="0" w:space="0" w:color="auto"/>
            <w:left w:val="none" w:sz="0" w:space="0" w:color="auto"/>
            <w:bottom w:val="none" w:sz="0" w:space="0" w:color="auto"/>
            <w:right w:val="none" w:sz="0" w:space="0" w:color="auto"/>
          </w:divBdr>
        </w:div>
        <w:div w:id="2112234582">
          <w:marLeft w:val="0"/>
          <w:marRight w:val="0"/>
          <w:marTop w:val="0"/>
          <w:marBottom w:val="0"/>
          <w:divBdr>
            <w:top w:val="none" w:sz="0" w:space="0" w:color="auto"/>
            <w:left w:val="none" w:sz="0" w:space="0" w:color="auto"/>
            <w:bottom w:val="none" w:sz="0" w:space="0" w:color="auto"/>
            <w:right w:val="none" w:sz="0" w:space="0" w:color="auto"/>
          </w:divBdr>
        </w:div>
        <w:div w:id="212467882">
          <w:marLeft w:val="0"/>
          <w:marRight w:val="0"/>
          <w:marTop w:val="0"/>
          <w:marBottom w:val="0"/>
          <w:divBdr>
            <w:top w:val="none" w:sz="0" w:space="0" w:color="auto"/>
            <w:left w:val="none" w:sz="0" w:space="0" w:color="auto"/>
            <w:bottom w:val="none" w:sz="0" w:space="0" w:color="auto"/>
            <w:right w:val="none" w:sz="0" w:space="0" w:color="auto"/>
          </w:divBdr>
        </w:div>
        <w:div w:id="1890872477">
          <w:marLeft w:val="0"/>
          <w:marRight w:val="0"/>
          <w:marTop w:val="0"/>
          <w:marBottom w:val="0"/>
          <w:divBdr>
            <w:top w:val="none" w:sz="0" w:space="0" w:color="auto"/>
            <w:left w:val="none" w:sz="0" w:space="0" w:color="auto"/>
            <w:bottom w:val="none" w:sz="0" w:space="0" w:color="auto"/>
            <w:right w:val="none" w:sz="0" w:space="0" w:color="auto"/>
          </w:divBdr>
        </w:div>
        <w:div w:id="1533568734">
          <w:marLeft w:val="0"/>
          <w:marRight w:val="0"/>
          <w:marTop w:val="0"/>
          <w:marBottom w:val="0"/>
          <w:divBdr>
            <w:top w:val="none" w:sz="0" w:space="0" w:color="auto"/>
            <w:left w:val="none" w:sz="0" w:space="0" w:color="auto"/>
            <w:bottom w:val="none" w:sz="0" w:space="0" w:color="auto"/>
            <w:right w:val="none" w:sz="0" w:space="0" w:color="auto"/>
          </w:divBdr>
        </w:div>
        <w:div w:id="1930308381">
          <w:marLeft w:val="0"/>
          <w:marRight w:val="0"/>
          <w:marTop w:val="0"/>
          <w:marBottom w:val="0"/>
          <w:divBdr>
            <w:top w:val="none" w:sz="0" w:space="0" w:color="auto"/>
            <w:left w:val="none" w:sz="0" w:space="0" w:color="auto"/>
            <w:bottom w:val="none" w:sz="0" w:space="0" w:color="auto"/>
            <w:right w:val="none" w:sz="0" w:space="0" w:color="auto"/>
          </w:divBdr>
        </w:div>
        <w:div w:id="2130928575">
          <w:marLeft w:val="0"/>
          <w:marRight w:val="0"/>
          <w:marTop w:val="0"/>
          <w:marBottom w:val="0"/>
          <w:divBdr>
            <w:top w:val="none" w:sz="0" w:space="0" w:color="auto"/>
            <w:left w:val="none" w:sz="0" w:space="0" w:color="auto"/>
            <w:bottom w:val="none" w:sz="0" w:space="0" w:color="auto"/>
            <w:right w:val="none" w:sz="0" w:space="0" w:color="auto"/>
          </w:divBdr>
        </w:div>
        <w:div w:id="1021518666">
          <w:marLeft w:val="0"/>
          <w:marRight w:val="0"/>
          <w:marTop w:val="0"/>
          <w:marBottom w:val="0"/>
          <w:divBdr>
            <w:top w:val="none" w:sz="0" w:space="0" w:color="auto"/>
            <w:left w:val="none" w:sz="0" w:space="0" w:color="auto"/>
            <w:bottom w:val="none" w:sz="0" w:space="0" w:color="auto"/>
            <w:right w:val="none" w:sz="0" w:space="0" w:color="auto"/>
          </w:divBdr>
        </w:div>
        <w:div w:id="1574661681">
          <w:marLeft w:val="0"/>
          <w:marRight w:val="0"/>
          <w:marTop w:val="0"/>
          <w:marBottom w:val="0"/>
          <w:divBdr>
            <w:top w:val="none" w:sz="0" w:space="0" w:color="auto"/>
            <w:left w:val="none" w:sz="0" w:space="0" w:color="auto"/>
            <w:bottom w:val="none" w:sz="0" w:space="0" w:color="auto"/>
            <w:right w:val="none" w:sz="0" w:space="0" w:color="auto"/>
          </w:divBdr>
        </w:div>
        <w:div w:id="1913462618">
          <w:marLeft w:val="0"/>
          <w:marRight w:val="0"/>
          <w:marTop w:val="0"/>
          <w:marBottom w:val="0"/>
          <w:divBdr>
            <w:top w:val="none" w:sz="0" w:space="0" w:color="auto"/>
            <w:left w:val="none" w:sz="0" w:space="0" w:color="auto"/>
            <w:bottom w:val="none" w:sz="0" w:space="0" w:color="auto"/>
            <w:right w:val="none" w:sz="0" w:space="0" w:color="auto"/>
          </w:divBdr>
        </w:div>
        <w:div w:id="1595476118">
          <w:marLeft w:val="0"/>
          <w:marRight w:val="0"/>
          <w:marTop w:val="0"/>
          <w:marBottom w:val="0"/>
          <w:divBdr>
            <w:top w:val="none" w:sz="0" w:space="0" w:color="auto"/>
            <w:left w:val="none" w:sz="0" w:space="0" w:color="auto"/>
            <w:bottom w:val="none" w:sz="0" w:space="0" w:color="auto"/>
            <w:right w:val="none" w:sz="0" w:space="0" w:color="auto"/>
          </w:divBdr>
        </w:div>
        <w:div w:id="2041276267">
          <w:marLeft w:val="0"/>
          <w:marRight w:val="0"/>
          <w:marTop w:val="0"/>
          <w:marBottom w:val="0"/>
          <w:divBdr>
            <w:top w:val="none" w:sz="0" w:space="0" w:color="auto"/>
            <w:left w:val="none" w:sz="0" w:space="0" w:color="auto"/>
            <w:bottom w:val="none" w:sz="0" w:space="0" w:color="auto"/>
            <w:right w:val="none" w:sz="0" w:space="0" w:color="auto"/>
          </w:divBdr>
        </w:div>
        <w:div w:id="291912767">
          <w:marLeft w:val="0"/>
          <w:marRight w:val="0"/>
          <w:marTop w:val="0"/>
          <w:marBottom w:val="0"/>
          <w:divBdr>
            <w:top w:val="none" w:sz="0" w:space="0" w:color="auto"/>
            <w:left w:val="none" w:sz="0" w:space="0" w:color="auto"/>
            <w:bottom w:val="none" w:sz="0" w:space="0" w:color="auto"/>
            <w:right w:val="none" w:sz="0" w:space="0" w:color="auto"/>
          </w:divBdr>
        </w:div>
        <w:div w:id="1405103990">
          <w:marLeft w:val="0"/>
          <w:marRight w:val="0"/>
          <w:marTop w:val="0"/>
          <w:marBottom w:val="0"/>
          <w:divBdr>
            <w:top w:val="none" w:sz="0" w:space="0" w:color="auto"/>
            <w:left w:val="none" w:sz="0" w:space="0" w:color="auto"/>
            <w:bottom w:val="none" w:sz="0" w:space="0" w:color="auto"/>
            <w:right w:val="none" w:sz="0" w:space="0" w:color="auto"/>
          </w:divBdr>
        </w:div>
        <w:div w:id="1781215158">
          <w:marLeft w:val="0"/>
          <w:marRight w:val="0"/>
          <w:marTop w:val="0"/>
          <w:marBottom w:val="0"/>
          <w:divBdr>
            <w:top w:val="none" w:sz="0" w:space="0" w:color="auto"/>
            <w:left w:val="none" w:sz="0" w:space="0" w:color="auto"/>
            <w:bottom w:val="none" w:sz="0" w:space="0" w:color="auto"/>
            <w:right w:val="none" w:sz="0" w:space="0" w:color="auto"/>
          </w:divBdr>
        </w:div>
        <w:div w:id="1659502938">
          <w:marLeft w:val="0"/>
          <w:marRight w:val="0"/>
          <w:marTop w:val="0"/>
          <w:marBottom w:val="0"/>
          <w:divBdr>
            <w:top w:val="none" w:sz="0" w:space="0" w:color="auto"/>
            <w:left w:val="none" w:sz="0" w:space="0" w:color="auto"/>
            <w:bottom w:val="none" w:sz="0" w:space="0" w:color="auto"/>
            <w:right w:val="none" w:sz="0" w:space="0" w:color="auto"/>
          </w:divBdr>
        </w:div>
        <w:div w:id="1583176573">
          <w:marLeft w:val="0"/>
          <w:marRight w:val="0"/>
          <w:marTop w:val="0"/>
          <w:marBottom w:val="0"/>
          <w:divBdr>
            <w:top w:val="none" w:sz="0" w:space="0" w:color="auto"/>
            <w:left w:val="none" w:sz="0" w:space="0" w:color="auto"/>
            <w:bottom w:val="none" w:sz="0" w:space="0" w:color="auto"/>
            <w:right w:val="none" w:sz="0" w:space="0" w:color="auto"/>
          </w:divBdr>
        </w:div>
        <w:div w:id="1796828749">
          <w:marLeft w:val="0"/>
          <w:marRight w:val="0"/>
          <w:marTop w:val="0"/>
          <w:marBottom w:val="0"/>
          <w:divBdr>
            <w:top w:val="none" w:sz="0" w:space="0" w:color="auto"/>
            <w:left w:val="none" w:sz="0" w:space="0" w:color="auto"/>
            <w:bottom w:val="none" w:sz="0" w:space="0" w:color="auto"/>
            <w:right w:val="none" w:sz="0" w:space="0" w:color="auto"/>
          </w:divBdr>
        </w:div>
        <w:div w:id="926039396">
          <w:marLeft w:val="0"/>
          <w:marRight w:val="0"/>
          <w:marTop w:val="0"/>
          <w:marBottom w:val="0"/>
          <w:divBdr>
            <w:top w:val="none" w:sz="0" w:space="0" w:color="auto"/>
            <w:left w:val="none" w:sz="0" w:space="0" w:color="auto"/>
            <w:bottom w:val="none" w:sz="0" w:space="0" w:color="auto"/>
            <w:right w:val="none" w:sz="0" w:space="0" w:color="auto"/>
          </w:divBdr>
        </w:div>
        <w:div w:id="843515594">
          <w:marLeft w:val="0"/>
          <w:marRight w:val="0"/>
          <w:marTop w:val="0"/>
          <w:marBottom w:val="0"/>
          <w:divBdr>
            <w:top w:val="none" w:sz="0" w:space="0" w:color="auto"/>
            <w:left w:val="none" w:sz="0" w:space="0" w:color="auto"/>
            <w:bottom w:val="none" w:sz="0" w:space="0" w:color="auto"/>
            <w:right w:val="none" w:sz="0" w:space="0" w:color="auto"/>
          </w:divBdr>
        </w:div>
        <w:div w:id="231694188">
          <w:marLeft w:val="0"/>
          <w:marRight w:val="0"/>
          <w:marTop w:val="0"/>
          <w:marBottom w:val="0"/>
          <w:divBdr>
            <w:top w:val="none" w:sz="0" w:space="0" w:color="auto"/>
            <w:left w:val="none" w:sz="0" w:space="0" w:color="auto"/>
            <w:bottom w:val="none" w:sz="0" w:space="0" w:color="auto"/>
            <w:right w:val="none" w:sz="0" w:space="0" w:color="auto"/>
          </w:divBdr>
        </w:div>
        <w:div w:id="1373458413">
          <w:marLeft w:val="0"/>
          <w:marRight w:val="0"/>
          <w:marTop w:val="0"/>
          <w:marBottom w:val="0"/>
          <w:divBdr>
            <w:top w:val="none" w:sz="0" w:space="0" w:color="auto"/>
            <w:left w:val="none" w:sz="0" w:space="0" w:color="auto"/>
            <w:bottom w:val="none" w:sz="0" w:space="0" w:color="auto"/>
            <w:right w:val="none" w:sz="0" w:space="0" w:color="auto"/>
          </w:divBdr>
        </w:div>
        <w:div w:id="1539197384">
          <w:marLeft w:val="0"/>
          <w:marRight w:val="0"/>
          <w:marTop w:val="0"/>
          <w:marBottom w:val="0"/>
          <w:divBdr>
            <w:top w:val="none" w:sz="0" w:space="0" w:color="auto"/>
            <w:left w:val="none" w:sz="0" w:space="0" w:color="auto"/>
            <w:bottom w:val="none" w:sz="0" w:space="0" w:color="auto"/>
            <w:right w:val="none" w:sz="0" w:space="0" w:color="auto"/>
          </w:divBdr>
        </w:div>
        <w:div w:id="383531410">
          <w:marLeft w:val="0"/>
          <w:marRight w:val="0"/>
          <w:marTop w:val="0"/>
          <w:marBottom w:val="0"/>
          <w:divBdr>
            <w:top w:val="none" w:sz="0" w:space="0" w:color="auto"/>
            <w:left w:val="none" w:sz="0" w:space="0" w:color="auto"/>
            <w:bottom w:val="none" w:sz="0" w:space="0" w:color="auto"/>
            <w:right w:val="none" w:sz="0" w:space="0" w:color="auto"/>
          </w:divBdr>
        </w:div>
        <w:div w:id="860321178">
          <w:marLeft w:val="0"/>
          <w:marRight w:val="0"/>
          <w:marTop w:val="0"/>
          <w:marBottom w:val="0"/>
          <w:divBdr>
            <w:top w:val="none" w:sz="0" w:space="0" w:color="auto"/>
            <w:left w:val="none" w:sz="0" w:space="0" w:color="auto"/>
            <w:bottom w:val="none" w:sz="0" w:space="0" w:color="auto"/>
            <w:right w:val="none" w:sz="0" w:space="0" w:color="auto"/>
          </w:divBdr>
        </w:div>
        <w:div w:id="1147404826">
          <w:marLeft w:val="0"/>
          <w:marRight w:val="0"/>
          <w:marTop w:val="0"/>
          <w:marBottom w:val="0"/>
          <w:divBdr>
            <w:top w:val="none" w:sz="0" w:space="0" w:color="auto"/>
            <w:left w:val="none" w:sz="0" w:space="0" w:color="auto"/>
            <w:bottom w:val="none" w:sz="0" w:space="0" w:color="auto"/>
            <w:right w:val="none" w:sz="0" w:space="0" w:color="auto"/>
          </w:divBdr>
        </w:div>
        <w:div w:id="405028717">
          <w:marLeft w:val="0"/>
          <w:marRight w:val="0"/>
          <w:marTop w:val="0"/>
          <w:marBottom w:val="0"/>
          <w:divBdr>
            <w:top w:val="none" w:sz="0" w:space="0" w:color="auto"/>
            <w:left w:val="none" w:sz="0" w:space="0" w:color="auto"/>
            <w:bottom w:val="none" w:sz="0" w:space="0" w:color="auto"/>
            <w:right w:val="none" w:sz="0" w:space="0" w:color="auto"/>
          </w:divBdr>
        </w:div>
        <w:div w:id="1106340925">
          <w:marLeft w:val="0"/>
          <w:marRight w:val="0"/>
          <w:marTop w:val="0"/>
          <w:marBottom w:val="0"/>
          <w:divBdr>
            <w:top w:val="none" w:sz="0" w:space="0" w:color="auto"/>
            <w:left w:val="none" w:sz="0" w:space="0" w:color="auto"/>
            <w:bottom w:val="none" w:sz="0" w:space="0" w:color="auto"/>
            <w:right w:val="none" w:sz="0" w:space="0" w:color="auto"/>
          </w:divBdr>
        </w:div>
        <w:div w:id="2087145880">
          <w:marLeft w:val="0"/>
          <w:marRight w:val="0"/>
          <w:marTop w:val="0"/>
          <w:marBottom w:val="0"/>
          <w:divBdr>
            <w:top w:val="none" w:sz="0" w:space="0" w:color="auto"/>
            <w:left w:val="none" w:sz="0" w:space="0" w:color="auto"/>
            <w:bottom w:val="none" w:sz="0" w:space="0" w:color="auto"/>
            <w:right w:val="none" w:sz="0" w:space="0" w:color="auto"/>
          </w:divBdr>
        </w:div>
        <w:div w:id="1184784424">
          <w:marLeft w:val="0"/>
          <w:marRight w:val="0"/>
          <w:marTop w:val="0"/>
          <w:marBottom w:val="0"/>
          <w:divBdr>
            <w:top w:val="none" w:sz="0" w:space="0" w:color="auto"/>
            <w:left w:val="none" w:sz="0" w:space="0" w:color="auto"/>
            <w:bottom w:val="none" w:sz="0" w:space="0" w:color="auto"/>
            <w:right w:val="none" w:sz="0" w:space="0" w:color="auto"/>
          </w:divBdr>
        </w:div>
        <w:div w:id="2082218740">
          <w:marLeft w:val="0"/>
          <w:marRight w:val="0"/>
          <w:marTop w:val="0"/>
          <w:marBottom w:val="0"/>
          <w:divBdr>
            <w:top w:val="none" w:sz="0" w:space="0" w:color="auto"/>
            <w:left w:val="none" w:sz="0" w:space="0" w:color="auto"/>
            <w:bottom w:val="none" w:sz="0" w:space="0" w:color="auto"/>
            <w:right w:val="none" w:sz="0" w:space="0" w:color="auto"/>
          </w:divBdr>
        </w:div>
        <w:div w:id="1970478378">
          <w:marLeft w:val="0"/>
          <w:marRight w:val="0"/>
          <w:marTop w:val="0"/>
          <w:marBottom w:val="0"/>
          <w:divBdr>
            <w:top w:val="none" w:sz="0" w:space="0" w:color="auto"/>
            <w:left w:val="none" w:sz="0" w:space="0" w:color="auto"/>
            <w:bottom w:val="none" w:sz="0" w:space="0" w:color="auto"/>
            <w:right w:val="none" w:sz="0" w:space="0" w:color="auto"/>
          </w:divBdr>
        </w:div>
        <w:div w:id="1662730049">
          <w:marLeft w:val="0"/>
          <w:marRight w:val="0"/>
          <w:marTop w:val="0"/>
          <w:marBottom w:val="0"/>
          <w:divBdr>
            <w:top w:val="none" w:sz="0" w:space="0" w:color="auto"/>
            <w:left w:val="none" w:sz="0" w:space="0" w:color="auto"/>
            <w:bottom w:val="none" w:sz="0" w:space="0" w:color="auto"/>
            <w:right w:val="none" w:sz="0" w:space="0" w:color="auto"/>
          </w:divBdr>
        </w:div>
        <w:div w:id="1078022682">
          <w:marLeft w:val="0"/>
          <w:marRight w:val="0"/>
          <w:marTop w:val="0"/>
          <w:marBottom w:val="0"/>
          <w:divBdr>
            <w:top w:val="none" w:sz="0" w:space="0" w:color="auto"/>
            <w:left w:val="none" w:sz="0" w:space="0" w:color="auto"/>
            <w:bottom w:val="none" w:sz="0" w:space="0" w:color="auto"/>
            <w:right w:val="none" w:sz="0" w:space="0" w:color="auto"/>
          </w:divBdr>
        </w:div>
        <w:div w:id="1078752462">
          <w:marLeft w:val="0"/>
          <w:marRight w:val="0"/>
          <w:marTop w:val="0"/>
          <w:marBottom w:val="0"/>
          <w:divBdr>
            <w:top w:val="none" w:sz="0" w:space="0" w:color="auto"/>
            <w:left w:val="none" w:sz="0" w:space="0" w:color="auto"/>
            <w:bottom w:val="none" w:sz="0" w:space="0" w:color="auto"/>
            <w:right w:val="none" w:sz="0" w:space="0" w:color="auto"/>
          </w:divBdr>
        </w:div>
        <w:div w:id="662667124">
          <w:marLeft w:val="0"/>
          <w:marRight w:val="0"/>
          <w:marTop w:val="0"/>
          <w:marBottom w:val="0"/>
          <w:divBdr>
            <w:top w:val="none" w:sz="0" w:space="0" w:color="auto"/>
            <w:left w:val="none" w:sz="0" w:space="0" w:color="auto"/>
            <w:bottom w:val="none" w:sz="0" w:space="0" w:color="auto"/>
            <w:right w:val="none" w:sz="0" w:space="0" w:color="auto"/>
          </w:divBdr>
        </w:div>
        <w:div w:id="989362653">
          <w:marLeft w:val="0"/>
          <w:marRight w:val="0"/>
          <w:marTop w:val="0"/>
          <w:marBottom w:val="0"/>
          <w:divBdr>
            <w:top w:val="none" w:sz="0" w:space="0" w:color="auto"/>
            <w:left w:val="none" w:sz="0" w:space="0" w:color="auto"/>
            <w:bottom w:val="none" w:sz="0" w:space="0" w:color="auto"/>
            <w:right w:val="none" w:sz="0" w:space="0" w:color="auto"/>
          </w:divBdr>
        </w:div>
        <w:div w:id="1245800728">
          <w:marLeft w:val="0"/>
          <w:marRight w:val="0"/>
          <w:marTop w:val="0"/>
          <w:marBottom w:val="0"/>
          <w:divBdr>
            <w:top w:val="none" w:sz="0" w:space="0" w:color="auto"/>
            <w:left w:val="none" w:sz="0" w:space="0" w:color="auto"/>
            <w:bottom w:val="none" w:sz="0" w:space="0" w:color="auto"/>
            <w:right w:val="none" w:sz="0" w:space="0" w:color="auto"/>
          </w:divBdr>
        </w:div>
        <w:div w:id="1464157863">
          <w:marLeft w:val="0"/>
          <w:marRight w:val="0"/>
          <w:marTop w:val="0"/>
          <w:marBottom w:val="0"/>
          <w:divBdr>
            <w:top w:val="none" w:sz="0" w:space="0" w:color="auto"/>
            <w:left w:val="none" w:sz="0" w:space="0" w:color="auto"/>
            <w:bottom w:val="none" w:sz="0" w:space="0" w:color="auto"/>
            <w:right w:val="none" w:sz="0" w:space="0" w:color="auto"/>
          </w:divBdr>
        </w:div>
        <w:div w:id="541401788">
          <w:marLeft w:val="0"/>
          <w:marRight w:val="0"/>
          <w:marTop w:val="0"/>
          <w:marBottom w:val="0"/>
          <w:divBdr>
            <w:top w:val="none" w:sz="0" w:space="0" w:color="auto"/>
            <w:left w:val="none" w:sz="0" w:space="0" w:color="auto"/>
            <w:bottom w:val="none" w:sz="0" w:space="0" w:color="auto"/>
            <w:right w:val="none" w:sz="0" w:space="0" w:color="auto"/>
          </w:divBdr>
        </w:div>
        <w:div w:id="686978511">
          <w:marLeft w:val="0"/>
          <w:marRight w:val="0"/>
          <w:marTop w:val="0"/>
          <w:marBottom w:val="0"/>
          <w:divBdr>
            <w:top w:val="none" w:sz="0" w:space="0" w:color="auto"/>
            <w:left w:val="none" w:sz="0" w:space="0" w:color="auto"/>
            <w:bottom w:val="none" w:sz="0" w:space="0" w:color="auto"/>
            <w:right w:val="none" w:sz="0" w:space="0" w:color="auto"/>
          </w:divBdr>
        </w:div>
        <w:div w:id="563687036">
          <w:marLeft w:val="0"/>
          <w:marRight w:val="0"/>
          <w:marTop w:val="0"/>
          <w:marBottom w:val="0"/>
          <w:divBdr>
            <w:top w:val="none" w:sz="0" w:space="0" w:color="auto"/>
            <w:left w:val="none" w:sz="0" w:space="0" w:color="auto"/>
            <w:bottom w:val="none" w:sz="0" w:space="0" w:color="auto"/>
            <w:right w:val="none" w:sz="0" w:space="0" w:color="auto"/>
          </w:divBdr>
        </w:div>
        <w:div w:id="1736272722">
          <w:marLeft w:val="0"/>
          <w:marRight w:val="0"/>
          <w:marTop w:val="0"/>
          <w:marBottom w:val="0"/>
          <w:divBdr>
            <w:top w:val="none" w:sz="0" w:space="0" w:color="auto"/>
            <w:left w:val="none" w:sz="0" w:space="0" w:color="auto"/>
            <w:bottom w:val="none" w:sz="0" w:space="0" w:color="auto"/>
            <w:right w:val="none" w:sz="0" w:space="0" w:color="auto"/>
          </w:divBdr>
        </w:div>
        <w:div w:id="1073965990">
          <w:marLeft w:val="0"/>
          <w:marRight w:val="0"/>
          <w:marTop w:val="0"/>
          <w:marBottom w:val="0"/>
          <w:divBdr>
            <w:top w:val="none" w:sz="0" w:space="0" w:color="auto"/>
            <w:left w:val="none" w:sz="0" w:space="0" w:color="auto"/>
            <w:bottom w:val="none" w:sz="0" w:space="0" w:color="auto"/>
            <w:right w:val="none" w:sz="0" w:space="0" w:color="auto"/>
          </w:divBdr>
        </w:div>
        <w:div w:id="1603151678">
          <w:marLeft w:val="0"/>
          <w:marRight w:val="0"/>
          <w:marTop w:val="0"/>
          <w:marBottom w:val="0"/>
          <w:divBdr>
            <w:top w:val="none" w:sz="0" w:space="0" w:color="auto"/>
            <w:left w:val="none" w:sz="0" w:space="0" w:color="auto"/>
            <w:bottom w:val="none" w:sz="0" w:space="0" w:color="auto"/>
            <w:right w:val="none" w:sz="0" w:space="0" w:color="auto"/>
          </w:divBdr>
        </w:div>
        <w:div w:id="2095394358">
          <w:marLeft w:val="0"/>
          <w:marRight w:val="0"/>
          <w:marTop w:val="0"/>
          <w:marBottom w:val="0"/>
          <w:divBdr>
            <w:top w:val="none" w:sz="0" w:space="0" w:color="auto"/>
            <w:left w:val="none" w:sz="0" w:space="0" w:color="auto"/>
            <w:bottom w:val="none" w:sz="0" w:space="0" w:color="auto"/>
            <w:right w:val="none" w:sz="0" w:space="0" w:color="auto"/>
          </w:divBdr>
        </w:div>
        <w:div w:id="1353263189">
          <w:marLeft w:val="0"/>
          <w:marRight w:val="0"/>
          <w:marTop w:val="0"/>
          <w:marBottom w:val="0"/>
          <w:divBdr>
            <w:top w:val="none" w:sz="0" w:space="0" w:color="auto"/>
            <w:left w:val="none" w:sz="0" w:space="0" w:color="auto"/>
            <w:bottom w:val="none" w:sz="0" w:space="0" w:color="auto"/>
            <w:right w:val="none" w:sz="0" w:space="0" w:color="auto"/>
          </w:divBdr>
        </w:div>
        <w:div w:id="1574385745">
          <w:marLeft w:val="0"/>
          <w:marRight w:val="0"/>
          <w:marTop w:val="0"/>
          <w:marBottom w:val="0"/>
          <w:divBdr>
            <w:top w:val="none" w:sz="0" w:space="0" w:color="auto"/>
            <w:left w:val="none" w:sz="0" w:space="0" w:color="auto"/>
            <w:bottom w:val="none" w:sz="0" w:space="0" w:color="auto"/>
            <w:right w:val="none" w:sz="0" w:space="0" w:color="auto"/>
          </w:divBdr>
        </w:div>
        <w:div w:id="218370676">
          <w:marLeft w:val="0"/>
          <w:marRight w:val="0"/>
          <w:marTop w:val="0"/>
          <w:marBottom w:val="0"/>
          <w:divBdr>
            <w:top w:val="none" w:sz="0" w:space="0" w:color="auto"/>
            <w:left w:val="none" w:sz="0" w:space="0" w:color="auto"/>
            <w:bottom w:val="none" w:sz="0" w:space="0" w:color="auto"/>
            <w:right w:val="none" w:sz="0" w:space="0" w:color="auto"/>
          </w:divBdr>
        </w:div>
        <w:div w:id="159973989">
          <w:marLeft w:val="0"/>
          <w:marRight w:val="0"/>
          <w:marTop w:val="0"/>
          <w:marBottom w:val="0"/>
          <w:divBdr>
            <w:top w:val="none" w:sz="0" w:space="0" w:color="auto"/>
            <w:left w:val="none" w:sz="0" w:space="0" w:color="auto"/>
            <w:bottom w:val="none" w:sz="0" w:space="0" w:color="auto"/>
            <w:right w:val="none" w:sz="0" w:space="0" w:color="auto"/>
          </w:divBdr>
        </w:div>
        <w:div w:id="1571380343">
          <w:marLeft w:val="0"/>
          <w:marRight w:val="0"/>
          <w:marTop w:val="0"/>
          <w:marBottom w:val="0"/>
          <w:divBdr>
            <w:top w:val="none" w:sz="0" w:space="0" w:color="auto"/>
            <w:left w:val="none" w:sz="0" w:space="0" w:color="auto"/>
            <w:bottom w:val="none" w:sz="0" w:space="0" w:color="auto"/>
            <w:right w:val="none" w:sz="0" w:space="0" w:color="auto"/>
          </w:divBdr>
        </w:div>
        <w:div w:id="1978099391">
          <w:marLeft w:val="0"/>
          <w:marRight w:val="0"/>
          <w:marTop w:val="0"/>
          <w:marBottom w:val="0"/>
          <w:divBdr>
            <w:top w:val="none" w:sz="0" w:space="0" w:color="auto"/>
            <w:left w:val="none" w:sz="0" w:space="0" w:color="auto"/>
            <w:bottom w:val="none" w:sz="0" w:space="0" w:color="auto"/>
            <w:right w:val="none" w:sz="0" w:space="0" w:color="auto"/>
          </w:divBdr>
        </w:div>
        <w:div w:id="14855135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63/java-8-functional-interfaces" TargetMode="External"/><Relationship Id="rId13" Type="http://schemas.openxmlformats.org/officeDocument/2006/relationships/hyperlink" Target="http://625827376.keywordblocks.com/Java_Certification_Courses.cfm?&amp;vi=1508243580556658689&amp;dytm=1508243581691&amp;rtbsd=10&amp;npgv=1&amp;kbbq=&amp;sde=1&amp;adepth=1&amp;ddepth=1&amp;tdAdd%5B%5D=%7C@%7Csde=1%7C@%7Cadepth=1%7C@%7Cddepth=1&amp;verid=121199&amp;hvsid=00001508243580966002962362144158&amp;upk=1508243581.2664&amp;sttm=1508243580966&amp;=&amp;vgd_bdata=url_l=4%7C%7Cdevice_l=5%7C%7Cbb=16%7C%7Cbtd=655360%7C%7Cbid=0.64&amp;tdAdd%5B%5D=%7C@%7Cabp:3:2&amp;tdAdd%5B%5D=%7C@%7Cabp:3:2&amp;kp=3&amp;kbc=4cb74286ac23f64b723228f6c9a3296f.d2s&amp;bdrid=4&amp;subBdr=16&amp;kt=240&amp;ki=15713243&amp;ktd=33685820&amp;kbc2=%7C%7Cl=10002%7C%7C%7C%7Crpc=0.92&amp;fdkt=240&amp;fp=WuYBZBUXlhu3xcc5O5yndaTtqF3SFZtg9oPSMgNTV3dFwpyAkVIL0_EY-ffKPK5yPbeHPT3eEofFPx60zdLntu8A5VZAa1Dr8jyRF0pEIKNhiLtCy0fit1i4ZF1fINp5&amp;c=s3cvK_sR__RU9V1pahXKlQ&amp;cme=t19QLxA2Wu6zf35kfoiWLWPT5nS7e0eob5K16CTjI1aW2svvlJCYYMC2iue7FYgPolaEulWQl6RLYC2qdcqX3YhnNA9aGkRQ3QU7yLJQfdE-TGRVGkBSIZ_oE8FkFR8nTkspllFM5et_dW2zjr18ZLHhNthEw8uUUCtz_uJxOaUcr6BtkucpBblGukDUqd_8%7C%7CNDHRnZ9Gz3KX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ournaldev.com/2752/java-8-interface-changes-static-method-default-method" TargetMode="External"/><Relationship Id="rId12" Type="http://schemas.openxmlformats.org/officeDocument/2006/relationships/hyperlink" Target="http://625827376.keywordblocks.com/How_to_Build_a_Website.cfm?&amp;vi=1508243580556658689&amp;dytm=1508243581691&amp;rtbsd=10&amp;npgv=1&amp;kbbq=&amp;sde=1&amp;adepth=1&amp;ddepth=1&amp;tdAdd%5B%5D=%7C@%7Csde=1%7C@%7Cadepth=1%7C@%7Cddepth=1&amp;verid=121199&amp;hvsid=00001508243580966002962362144158&amp;upk=1508243581.2664&amp;sttm=1508243580966&amp;=&amp;vgd_bdata=url_l=4%7C%7Cdevice_l=5%7C%7Cbb=16%7C%7Cbtd=655360%7C%7Cbid=0.64&amp;tdAdd%5B%5D=%7C@%7Cabp:3:2&amp;kp=2&amp;kbc=4cb74286ac23f64b723228f6c9a3296f.d2s&amp;bdrid=4&amp;subBdr=16&amp;kt=240&amp;ki=14336387&amp;ktd=33685820&amp;kbc2=%7C%7Cl=10002%7C%7C%7C%7Crpc=1.87&amp;fdkt=240&amp;fp=WuYBZBUXlhu3xcc5O5yndaTtqF3SFZtg9oPSMgNTV3dFwpyAkVIL0_EY-ffKPK5yPbeHPT3eEofFPx60zdLntu8A5VZAa1Dr8jyRF0pEIKNhiLtCy0fit1i4ZF1fINp5&amp;c=s3cvK_sR__RU9V1pahXKlQ&amp;cme=t19QLxA2Wu6zf35kfoiWLWPT5nS7e0eob5K16CTjI1aW2svvlJCYYMC2iue7FYgPolaEulWQl6RLYC2qdcqX3YhnNA9aGkRQ3QU7yLJQfdE-TGRVGkBSIZ_oE8FkFR8nTkspllFM5et_dW2zjr18ZLHhNthEw8uUUCtz_uJxOaUcr6BtkucpBblGukDUqd_8%7C%7CNDHRnZ9Gz3KXlI-i9OnZqQ==%7C5gDUJdTGiJzedmq9ha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edia.net/adchoices?id=625827376"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www.journaldev.com/2774/java-8-stream" TargetMode="External"/><Relationship Id="rId11" Type="http://schemas.openxmlformats.org/officeDocument/2006/relationships/hyperlink" Target="http://625827376.keywordblocks.com/Create_a_Website.cfm?&amp;vi=1508243580556658689&amp;dytm=1508243581691&amp;rtbsd=10&amp;npgv=1&amp;kbbq=&amp;sde=1&amp;adepth=1&amp;ddepth=1&amp;tdAdd%5B%5D=%7C@%7Csde=1%7C@%7Cadepth=1%7C@%7Cddepth=1&amp;verid=121199&amp;hvsid=00001508243580966002962362144158&amp;upk=1508243581.2664&amp;sttm=1508243580966&amp;=&amp;vgd_bdata=url_l=4%7C%7Cdevice_l=5%7C%7Cbb=16%7C%7Cbtd=655360%7C%7Cbid=0.64&amp;kp=1&amp;kbc=4cb74286ac23f64b723228f6c9a3296f.d2s&amp;bdrid=4&amp;subBdr=16&amp;kt=240&amp;ki=7215188&amp;ktd=33685820&amp;kbc2=%7C%7Cl=10002%7C%7C%7C%7Crpc=1.88&amp;fdkt=240&amp;fp=WuYBZBUXlhu3xcc5O5yndaTtqF3SFZtg9oPSMgNTV3dFwpyAkVIL0_EY-ffKPK5yPbeHPT3eEofFPx60zdLntu8A5VZAa1Dr8jyRF0pEIKNhiLtCy0fit1i4ZF1fINp5&amp;c=s3cvK_sR__RU9V1pahXKlQ&amp;cme=t19QLxA2Wu6zf35kfoiWLWPT5nS7e0eob5K16CTjI1aW2svvlJCYYMC2iue7FYgPolaEulWQl6RLYC2qdcqX3YhnNA9aGkRQ3QU7yLJQfdE-TGRVGkBSIZ_oE8FkFR8nTkspllFM5et_dW2zjr18ZLHhNthEw8uUUCtz_uJxOaUcr6BtkucpBblGukDUqd_8%7C%7CNDHRnZ9Gz3KXlI-i9OnZqQ==%7C5gDUJdTGiJzedmq9hanWYg==%7CN7fu2vKt8_s=%7CMx272pZD0SF" TargetMode="External"/><Relationship Id="rId5" Type="http://schemas.openxmlformats.org/officeDocument/2006/relationships/webSettings" Target="webSettings.xml"/><Relationship Id="rId15" Type="http://schemas.openxmlformats.org/officeDocument/2006/relationships/hyperlink" Target="http://625827376.keywordblocks.com/How_to_Make_a_Web_Page.cfm?&amp;vi=1508243580556658689&amp;dytm=1508243581691&amp;rtbsd=10&amp;npgv=1&amp;kbbq=&amp;sde=1&amp;adepth=1&amp;ddepth=1&amp;tdAdd%5B%5D=%7C@%7Csde=1%7C@%7Cadepth=1%7C@%7Cddepth=1&amp;verid=121199&amp;hvsid=00001508243580966002962362144158&amp;upk=1508243581.2664&amp;sttm=1508243580966&amp;=&amp;vgd_bdata=url_l=4%7C%7Cdevice_l=5%7C%7Cbb=16%7C%7Cbtd=655360%7C%7Cbid=0.64&amp;tdAdd%5B%5D=%7C@%7Cabp:3:2&amp;tdAdd%5B%5D=%7C@%7Cabp:3:2&amp;tdAdd%5B%5D=%7C@%7Cabp:3:2&amp;tdAdd%5B%5D=%7C@%7Cabp:3:2&amp;kp=5&amp;kbc=4cb74286ac23f64b723228f6c9a3296f.d2s&amp;bdrid=4&amp;subBdr=16&amp;kt=240&amp;ki=14358590&amp;ktd=33685820&amp;kbc2=%7C%7Cl=10002%7C%7C%7C%7Crpc=0.21&amp;fdkt=240&amp;fp=WuYBZBUXlhu3xcc5O5yndaTtqF3SFZtg9oPSMgNTV3dFwpyAkVIL0_EY-ffKPK5yPbeHPT3eEofFPx60zdLntu8A5VZAa1Dr8jyRF0pEIKNhiLtCy0fit1i4ZF1fINp5&amp;c=s3cvK_sR__RU9V1pahXKlQ&amp;cme=t19QLxA2Wu6zf35kfoiWLWPT5nS7e0eob5K16CTjI1aW2svvlJCYYMC2iue7FYgPolaEulWQl6RLYC2qdcqX3YhnNA9aGkRQ3QU7yLJQfdE-TGRVGkBSIZ_oE8FkFR8nTkspllFM5et_dW2zjr18Z" TargetMode="External"/><Relationship Id="rId10" Type="http://schemas.openxmlformats.org/officeDocument/2006/relationships/hyperlink" Target="https://www.journaldev.com/13941/java-foreach-java-8-forea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ournaldev.com/2774/java-8-stream" TargetMode="External"/><Relationship Id="rId14" Type="http://schemas.openxmlformats.org/officeDocument/2006/relationships/hyperlink" Target="http://625827376.keywordblocks.com/Cloud_Hosting_Services.cfm?&amp;vi=1508243580556658689&amp;dytm=1508243581691&amp;rtbsd=10&amp;npgv=1&amp;kbbq=&amp;sde=1&amp;adepth=1&amp;ddepth=1&amp;tdAdd%5B%5D=%7C@%7Csde=1%7C@%7Cadepth=1%7C@%7Cddepth=1&amp;verid=121199&amp;hvsid=00001508243580966002962362144158&amp;upk=1508243581.2664&amp;sttm=1508243580966&amp;=&amp;vgd_bdata=url_l=4%7C%7Cdevice_l=5%7C%7Cbb=16%7C%7Cbtd=655360%7C%7Cbid=0.64&amp;tdAdd%5B%5D=%7C@%7Cabp:3:2&amp;tdAdd%5B%5D=%7C@%7Cabp:3:2&amp;tdAdd%5B%5D=%7C@%7Cabp:3:2&amp;kp=4&amp;kbc=4cb74286ac23f64b723228f6c9a3296f.d2s&amp;bdrid=4&amp;subBdr=16&amp;kt=240&amp;ki=272351815&amp;ktd=33685820&amp;kbc2=%7C%7Cl=10002%7C%7C%7C%7Crpc=2.25&amp;fdkt=240&amp;fp=WuYBZBUXlhu3xcc5O5yndaTtqF3SFZtg9oPSMgNTV3dFwpyAkVIL0_EY-ffKPK5yPbeHPT3eEofFPx60zdLntu8A5VZAa1Dr8jyRF0pEIKNhiLtCy0fit1i4ZF1fINp5&amp;c=s3cvK_sR__RU9V1pahXKlQ&amp;cme=t19QLxA2Wu6zf35kfoiWLWPT5nS7e0eob5K16CTjI1aW2svvlJCYYMC2iue7FYgPolaEulWQl6RLYC2qdcqX3YhnNA9aGkRQ3QU7yLJQfdE-TGRVGkBSIZ_oE8FkFR8nTkspllFM5et_dW2zjr18ZLHhNthEw8uUUCtz_uJxOaUcr6Btkucp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40AD1-F43E-45F8-9F65-B3EFA26A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5441</Words>
  <Characters>31016</Characters>
  <Application>Microsoft Office Word</Application>
  <DocSecurity>0</DocSecurity>
  <Lines>258</Lines>
  <Paragraphs>72</Paragraphs>
  <ScaleCrop>false</ScaleCrop>
  <Company/>
  <LinksUpToDate>false</LinksUpToDate>
  <CharactersWithSpaces>36385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 Gangula</cp:lastModifiedBy>
  <cp:revision>19</cp:revision>
  <dcterms:created xsi:type="dcterms:W3CDTF">2017-10-17T12:34:00Z</dcterms:created>
  <dcterms:modified xsi:type="dcterms:W3CDTF">2018-04-03T13:40:00Z</dcterms:modified>
</cp:coreProperties>
</file>